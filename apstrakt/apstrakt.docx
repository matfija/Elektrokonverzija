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</w:t>
      </w:r>
      <w:r w:rsidR="00FF36CB">
        <w:rPr>
          <w:rFonts w:ascii="Times New Roman" w:hAnsi="Times New Roman" w:cs="Times New Roman"/>
          <w:sz w:val="24"/>
          <w:szCs w:val="24"/>
          <w:lang w:val="en-GB"/>
        </w:rPr>
        <w:t>ess of electrical cardioversion</w:t>
      </w:r>
    </w:p>
    <w:p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Lazar Vasović</w:t>
      </w:r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Studentski trg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</w:t>
      </w:r>
      <w:r w:rsidR="00FA3538">
        <w:rPr>
          <w:rFonts w:ascii="Times New Roman" w:hAnsi="Times New Roman" w:cs="Times New Roman"/>
          <w:sz w:val="24"/>
          <w:szCs w:val="24"/>
        </w:rPr>
        <w:t>that</w:t>
      </w:r>
      <w:r w:rsidR="00D24DE8">
        <w:rPr>
          <w:rFonts w:ascii="Times New Roman" w:hAnsi="Times New Roman" w:cs="Times New Roman"/>
          <w:sz w:val="24"/>
          <w:szCs w:val="24"/>
        </w:rPr>
        <w:t xml:space="preserve">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A70CE6">
        <w:rPr>
          <w:rFonts w:ascii="Times New Roman" w:hAnsi="Times New Roman" w:cs="Times New Roman"/>
          <w:sz w:val="24"/>
          <w:szCs w:val="24"/>
        </w:rPr>
        <w:t>to restore</w:t>
      </w:r>
      <w:r w:rsidR="00D24DE8">
        <w:rPr>
          <w:rFonts w:ascii="Times New Roman" w:hAnsi="Times New Roman" w:cs="Times New Roman"/>
          <w:sz w:val="24"/>
          <w:szCs w:val="24"/>
        </w:rPr>
        <w:t xml:space="preserve"> normal heart rhythm in people with persistent arrhythmia</w:t>
      </w:r>
      <w:r w:rsidR="00AF5E4F">
        <w:rPr>
          <w:rFonts w:ascii="Times New Roman" w:hAnsi="Times New Roman" w:cs="Times New Roman"/>
          <w:sz w:val="24"/>
          <w:szCs w:val="24"/>
        </w:rPr>
        <w:t xml:space="preserve">. This kind of heart rate problem </w:t>
      </w:r>
      <w:r w:rsidR="00065D9F">
        <w:rPr>
          <w:rFonts w:ascii="Times New Roman" w:hAnsi="Times New Roman" w:cs="Times New Roman"/>
          <w:sz w:val="24"/>
          <w:szCs w:val="24"/>
        </w:rPr>
        <w:t>is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 xml:space="preserve">a disease called </w:t>
      </w:r>
      <w:r w:rsidR="00647F53">
        <w:rPr>
          <w:rFonts w:ascii="Times New Roman" w:hAnsi="Times New Roman" w:cs="Times New Roman"/>
          <w:sz w:val="24"/>
          <w:szCs w:val="24"/>
        </w:rPr>
        <w:t>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D24DE8">
        <w:rPr>
          <w:rFonts w:ascii="Times New Roman" w:hAnsi="Times New Roman" w:cs="Times New Roman"/>
          <w:sz w:val="24"/>
          <w:szCs w:val="24"/>
        </w:rPr>
        <w:t>.</w:t>
      </w:r>
    </w:p>
    <w:p w:rsidR="00AF5E4F" w:rsidRPr="00AF5E4F" w:rsidRDefault="00AF5E4F" w:rsidP="00AF5E4F">
      <w:pPr>
        <w:ind w:firstLine="0"/>
      </w:pPr>
    </w:p>
    <w:p w:rsidR="00732922" w:rsidRPr="0069596C" w:rsidRDefault="00F043E2" w:rsidP="0069596C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69596C" w:rsidRPr="0069596C">
        <w:rPr>
          <w:rFonts w:ascii="Times New Roman" w:hAnsi="Times New Roman" w:cs="Times New Roman"/>
          <w:sz w:val="24"/>
          <w:szCs w:val="24"/>
        </w:rPr>
        <w:t>Dataset, consisti</w:t>
      </w:r>
      <w:r w:rsidR="0069596C">
        <w:rPr>
          <w:rFonts w:ascii="Times New Roman" w:hAnsi="Times New Roman" w:cs="Times New Roman"/>
          <w:sz w:val="24"/>
          <w:szCs w:val="24"/>
        </w:rPr>
        <w:t xml:space="preserve">ng of 147 unique instances, was </w:t>
      </w:r>
      <w:r w:rsidR="0069596C" w:rsidRPr="0069596C">
        <w:rPr>
          <w:rFonts w:ascii="Times New Roman" w:hAnsi="Times New Roman" w:cs="Times New Roman"/>
          <w:sz w:val="24"/>
          <w:szCs w:val="24"/>
        </w:rPr>
        <w:t>obtained fro</w:t>
      </w:r>
      <w:r w:rsidR="0069596C">
        <w:rPr>
          <w:rFonts w:ascii="Times New Roman" w:hAnsi="Times New Roman" w:cs="Times New Roman"/>
          <w:sz w:val="24"/>
          <w:szCs w:val="24"/>
        </w:rPr>
        <w:t xml:space="preserve">m the Pacemaker Center of the Clinical Center of Serbia and pertains to patients with </w:t>
      </w:r>
      <w:r w:rsidR="005D7AB0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69596C" w:rsidRPr="0069596C">
        <w:rPr>
          <w:rFonts w:ascii="Times New Roman" w:hAnsi="Times New Roman" w:cs="Times New Roman"/>
          <w:sz w:val="24"/>
          <w:szCs w:val="24"/>
        </w:rPr>
        <w:t>cardioversion performed from 2014 to 2019</w:t>
      </w:r>
      <w:r w:rsidR="00732922">
        <w:rPr>
          <w:rFonts w:ascii="Times New Roman" w:hAnsi="Times New Roman" w:cs="Times New Roman"/>
          <w:sz w:val="24"/>
          <w:szCs w:val="24"/>
        </w:rPr>
        <w:t>.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C027E9">
        <w:rPr>
          <w:rFonts w:ascii="Times New Roman" w:hAnsi="Times New Roman" w:cs="Times New Roman"/>
          <w:sz w:val="24"/>
          <w:szCs w:val="24"/>
        </w:rPr>
        <w:t>It is</w:t>
      </w:r>
      <w:r w:rsidR="00AD13C9">
        <w:rPr>
          <w:rFonts w:ascii="Times New Roman" w:hAnsi="Times New Roman" w:cs="Times New Roman"/>
          <w:sz w:val="24"/>
          <w:szCs w:val="24"/>
        </w:rPr>
        <w:t xml:space="preserve"> noticeably</w:t>
      </w:r>
      <w:r w:rsidR="00C027E9">
        <w:rPr>
          <w:rFonts w:ascii="Times New Roman" w:hAnsi="Times New Roman" w:cs="Times New Roman"/>
          <w:sz w:val="24"/>
          <w:szCs w:val="24"/>
        </w:rPr>
        <w:t xml:space="preserve"> imbalanced with concern to target class</w:t>
      </w:r>
      <w:r w:rsidR="00A87E1F">
        <w:rPr>
          <w:rFonts w:ascii="Times New Roman" w:hAnsi="Times New Roman" w:cs="Times New Roman"/>
          <w:sz w:val="24"/>
          <w:szCs w:val="24"/>
        </w:rPr>
        <w:t>;</w:t>
      </w:r>
      <w:r w:rsidR="00575606">
        <w:rPr>
          <w:rFonts w:ascii="Times New Roman" w:hAnsi="Times New Roman" w:cs="Times New Roman"/>
          <w:sz w:val="24"/>
          <w:szCs w:val="24"/>
        </w:rPr>
        <w:t xml:space="preserve"> </w:t>
      </w:r>
      <w:r w:rsidR="00A87E1F">
        <w:rPr>
          <w:rFonts w:ascii="Times New Roman" w:hAnsi="Times New Roman" w:cs="Times New Roman"/>
          <w:sz w:val="24"/>
          <w:szCs w:val="24"/>
        </w:rPr>
        <w:t>S</w:t>
      </w:r>
      <w:r w:rsidR="00C027E9">
        <w:rPr>
          <w:rFonts w:ascii="Times New Roman" w:hAnsi="Times New Roman" w:cs="Times New Roman"/>
          <w:sz w:val="24"/>
          <w:szCs w:val="24"/>
        </w:rPr>
        <w:t>u</w:t>
      </w:r>
      <w:r w:rsidR="001E1C7F">
        <w:rPr>
          <w:rFonts w:ascii="Times New Roman" w:hAnsi="Times New Roman" w:cs="Times New Roman"/>
          <w:sz w:val="24"/>
          <w:szCs w:val="24"/>
        </w:rPr>
        <w:t>ccessful procedures were marked</w:t>
      </w:r>
      <w:r w:rsidR="007E21AD">
        <w:rPr>
          <w:rFonts w:ascii="Times New Roman" w:hAnsi="Times New Roman" w:cs="Times New Roman"/>
          <w:sz w:val="24"/>
          <w:szCs w:val="24"/>
        </w:rPr>
        <w:t xml:space="preserve"> as class True</w:t>
      </w:r>
      <w:r w:rsidR="00C027E9">
        <w:rPr>
          <w:rFonts w:ascii="Times New Roman" w:hAnsi="Times New Roman" w:cs="Times New Roman"/>
          <w:sz w:val="24"/>
          <w:szCs w:val="24"/>
        </w:rPr>
        <w:t xml:space="preserve"> (</w:t>
      </w:r>
      <w:r w:rsidR="00AD13C9">
        <w:rPr>
          <w:rFonts w:ascii="Times New Roman" w:hAnsi="Times New Roman" w:cs="Times New Roman"/>
          <w:sz w:val="24"/>
          <w:szCs w:val="24"/>
        </w:rPr>
        <w:t>130</w:t>
      </w:r>
      <w:r w:rsidR="00575606">
        <w:rPr>
          <w:rFonts w:ascii="Times New Roman" w:hAnsi="Times New Roman" w:cs="Times New Roman"/>
          <w:sz w:val="24"/>
          <w:szCs w:val="24"/>
        </w:rPr>
        <w:t xml:space="preserve"> –</w:t>
      </w:r>
      <w:r w:rsidR="00AD13C9">
        <w:rPr>
          <w:rFonts w:ascii="Times New Roman" w:hAnsi="Times New Roman" w:cs="Times New Roman"/>
          <w:sz w:val="24"/>
          <w:szCs w:val="24"/>
        </w:rPr>
        <w:t xml:space="preserve"> </w:t>
      </w:r>
      <w:r w:rsidR="00C027E9">
        <w:rPr>
          <w:rFonts w:ascii="Times New Roman" w:hAnsi="Times New Roman" w:cs="Times New Roman"/>
          <w:sz w:val="24"/>
          <w:szCs w:val="24"/>
        </w:rPr>
        <w:t>88.4</w:t>
      </w:r>
      <w:r w:rsidR="00C027E9" w:rsidRPr="00C027E9">
        <w:rPr>
          <w:rFonts w:ascii="Times New Roman" w:hAnsi="Times New Roman" w:cs="Times New Roman"/>
          <w:sz w:val="24"/>
          <w:szCs w:val="24"/>
        </w:rPr>
        <w:t>%</w:t>
      </w:r>
      <w:r w:rsidR="00C027E9">
        <w:rPr>
          <w:rFonts w:ascii="Times New Roman" w:hAnsi="Times New Roman" w:cs="Times New Roman"/>
          <w:sz w:val="24"/>
          <w:szCs w:val="24"/>
        </w:rPr>
        <w:t>)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AF5E4F">
        <w:rPr>
          <w:rFonts w:ascii="Times New Roman" w:hAnsi="Times New Roman" w:cs="Times New Roman"/>
          <w:sz w:val="24"/>
          <w:szCs w:val="24"/>
        </w:rPr>
        <w:t>and unsuccessful</w:t>
      </w:r>
      <w:r w:rsidR="001E1C7F">
        <w:rPr>
          <w:rFonts w:ascii="Times New Roman" w:hAnsi="Times New Roman" w:cs="Times New Roman"/>
          <w:sz w:val="24"/>
          <w:szCs w:val="24"/>
        </w:rPr>
        <w:t xml:space="preserve"> as</w:t>
      </w:r>
      <w:r w:rsidR="00AD13C9">
        <w:rPr>
          <w:rFonts w:ascii="Times New Roman" w:hAnsi="Times New Roman" w:cs="Times New Roman"/>
          <w:sz w:val="24"/>
          <w:szCs w:val="24"/>
        </w:rPr>
        <w:t xml:space="preserve"> class</w:t>
      </w:r>
      <w:r w:rsidR="001E1C7F">
        <w:rPr>
          <w:rFonts w:ascii="Times New Roman" w:hAnsi="Times New Roman" w:cs="Times New Roman"/>
          <w:sz w:val="24"/>
          <w:szCs w:val="24"/>
        </w:rPr>
        <w:t xml:space="preserve"> False</w:t>
      </w:r>
      <w:r w:rsidR="00C027E9">
        <w:rPr>
          <w:rFonts w:ascii="Times New Roman" w:hAnsi="Times New Roman" w:cs="Times New Roman"/>
          <w:sz w:val="24"/>
          <w:szCs w:val="24"/>
        </w:rPr>
        <w:t xml:space="preserve"> (</w:t>
      </w:r>
      <w:r w:rsidR="00AD13C9">
        <w:rPr>
          <w:rFonts w:ascii="Times New Roman" w:hAnsi="Times New Roman" w:cs="Times New Roman"/>
          <w:sz w:val="24"/>
          <w:szCs w:val="24"/>
        </w:rPr>
        <w:t>17</w:t>
      </w:r>
      <w:r w:rsidR="00575606">
        <w:rPr>
          <w:rFonts w:ascii="Times New Roman" w:hAnsi="Times New Roman" w:cs="Times New Roman"/>
          <w:sz w:val="24"/>
          <w:szCs w:val="24"/>
        </w:rPr>
        <w:t xml:space="preserve"> –</w:t>
      </w:r>
      <w:r w:rsidR="00AD13C9">
        <w:rPr>
          <w:rFonts w:ascii="Times New Roman" w:hAnsi="Times New Roman" w:cs="Times New Roman"/>
          <w:sz w:val="24"/>
          <w:szCs w:val="24"/>
        </w:rPr>
        <w:t xml:space="preserve"> </w:t>
      </w:r>
      <w:r w:rsidR="00C027E9">
        <w:rPr>
          <w:rFonts w:ascii="Times New Roman" w:hAnsi="Times New Roman" w:cs="Times New Roman"/>
          <w:sz w:val="24"/>
          <w:szCs w:val="24"/>
        </w:rPr>
        <w:t>11.6%)</w:t>
      </w:r>
      <w:r w:rsidR="001E1C7F">
        <w:rPr>
          <w:rFonts w:ascii="Times New Roman" w:hAnsi="Times New Roman" w:cs="Times New Roman"/>
          <w:sz w:val="24"/>
          <w:szCs w:val="24"/>
        </w:rPr>
        <w:t>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A71642">
        <w:rPr>
          <w:rFonts w:ascii="Times New Roman" w:hAnsi="Times New Roman" w:cs="Times New Roman"/>
          <w:sz w:val="24"/>
          <w:szCs w:val="24"/>
        </w:rPr>
        <w:t xml:space="preserve"> model. They, however, proved inferior to other </w:t>
      </w:r>
      <w:r w:rsidR="003D5391">
        <w:rPr>
          <w:rFonts w:ascii="Times New Roman" w:hAnsi="Times New Roman" w:cs="Times New Roman"/>
          <w:sz w:val="24"/>
          <w:szCs w:val="24"/>
        </w:rPr>
        <w:t xml:space="preserve">methods of classification and </w:t>
      </w:r>
      <w:r w:rsidRPr="00F043E2">
        <w:rPr>
          <w:rFonts w:ascii="Times New Roman" w:hAnsi="Times New Roman" w:cs="Times New Roman"/>
          <w:sz w:val="24"/>
          <w:szCs w:val="24"/>
        </w:rPr>
        <w:t>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</w:t>
      </w:r>
      <w:r w:rsidR="006814DB">
        <w:rPr>
          <w:rFonts w:ascii="Times New Roman" w:hAnsi="Times New Roman" w:cs="Times New Roman"/>
          <w:sz w:val="24"/>
          <w:szCs w:val="24"/>
        </w:rPr>
        <w:t xml:space="preserve"> the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random forest classifier</w:t>
      </w:r>
      <w:r w:rsidR="005F1E68">
        <w:rPr>
          <w:rFonts w:ascii="Times New Roman" w:hAnsi="Times New Roman" w:cs="Times New Roman"/>
          <w:sz w:val="24"/>
          <w:szCs w:val="24"/>
        </w:rPr>
        <w:t xml:space="preserve"> </w:t>
      </w:r>
      <w:r w:rsidR="001D2F98">
        <w:rPr>
          <w:rFonts w:ascii="Times New Roman" w:hAnsi="Times New Roman" w:cs="Times New Roman"/>
          <w:sz w:val="24"/>
          <w:szCs w:val="24"/>
        </w:rPr>
        <w:t xml:space="preserve">and </w:t>
      </w:r>
      <w:r w:rsidR="00A71642">
        <w:rPr>
          <w:rFonts w:ascii="Times New Roman" w:hAnsi="Times New Roman" w:cs="Times New Roman"/>
          <w:sz w:val="24"/>
          <w:szCs w:val="24"/>
        </w:rPr>
        <w:t>artificial neural networks.</w:t>
      </w:r>
      <w:r w:rsidRPr="00F043E2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itted models</w:t>
      </w:r>
      <w:r w:rsidR="00A71642">
        <w:rPr>
          <w:rFonts w:ascii="Times New Roman" w:hAnsi="Times New Roman" w:cs="Times New Roman"/>
          <w:sz w:val="24"/>
          <w:szCs w:val="24"/>
        </w:rPr>
        <w:t xml:space="preserve"> were compared by their</w:t>
      </w:r>
      <w:r w:rsidR="008B77C3">
        <w:rPr>
          <w:rFonts w:ascii="Times New Roman" w:hAnsi="Times New Roman" w:cs="Times New Roman"/>
          <w:sz w:val="24"/>
          <w:szCs w:val="24"/>
        </w:rPr>
        <w:t xml:space="preserve">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Extra</w:t>
      </w:r>
      <w:r w:rsidR="001D2F98">
        <w:rPr>
          <w:rFonts w:ascii="Times New Roman" w:hAnsi="Times New Roman" w:cs="Times New Roman"/>
          <w:sz w:val="24"/>
          <w:szCs w:val="24"/>
        </w:rPr>
        <w:t xml:space="preserve">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71642" w:rsidRPr="001E1C7F" w:rsidRDefault="001E38E7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Experiments</w:t>
      </w:r>
      <w:r w:rsidR="00065D9F">
        <w:rPr>
          <w:rFonts w:ascii="Times New Roman" w:hAnsi="Times New Roman" w:cs="Times New Roman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sz w:val="24"/>
          <w:szCs w:val="24"/>
        </w:rPr>
        <w:t>d</w:t>
      </w:r>
      <w:r w:rsidR="00065D9F">
        <w:rPr>
          <w:rFonts w:ascii="Times New Roman" w:hAnsi="Times New Roman" w:cs="Times New Roman"/>
          <w:sz w:val="24"/>
          <w:szCs w:val="24"/>
        </w:rPr>
        <w:t xml:space="preserve"> </w:t>
      </w:r>
      <w:r w:rsidR="00A71642">
        <w:rPr>
          <w:rFonts w:ascii="Times New Roman" w:hAnsi="Times New Roman" w:cs="Times New Roman"/>
          <w:sz w:val="24"/>
          <w:szCs w:val="24"/>
        </w:rPr>
        <w:t>one</w:t>
      </w:r>
      <w:r w:rsidR="00065D9F">
        <w:rPr>
          <w:rFonts w:ascii="Times New Roman" w:hAnsi="Times New Roman" w:cs="Times New Roman"/>
          <w:sz w:val="24"/>
          <w:szCs w:val="24"/>
        </w:rPr>
        <w:t xml:space="preserve"> Bayesian network structu</w:t>
      </w:r>
      <w:r w:rsidR="00A71642">
        <w:rPr>
          <w:rFonts w:ascii="Times New Roman" w:hAnsi="Times New Roman" w:cs="Times New Roman"/>
          <w:sz w:val="24"/>
          <w:szCs w:val="24"/>
        </w:rPr>
        <w:t>re</w:t>
      </w:r>
      <w:r w:rsidR="002832F4">
        <w:rPr>
          <w:rFonts w:ascii="Times New Roman" w:hAnsi="Times New Roman" w:cs="Times New Roman"/>
          <w:sz w:val="24"/>
          <w:szCs w:val="24"/>
        </w:rPr>
        <w:t xml:space="preserve"> with fair predictive values</w:t>
      </w:r>
      <w:r w:rsidR="00065D9F"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and some oth</w:t>
      </w:r>
      <w:r w:rsidR="00A71642">
        <w:rPr>
          <w:rFonts w:ascii="Times New Roman" w:hAnsi="Times New Roman" w:cs="Times New Roman"/>
          <w:sz w:val="24"/>
          <w:szCs w:val="24"/>
        </w:rPr>
        <w:t>er similarly successful models.</w:t>
      </w:r>
      <w:r w:rsidR="001E1C7F">
        <w:rPr>
          <w:rFonts w:ascii="Times New Roman" w:hAnsi="Times New Roman" w:cs="Times New Roman"/>
          <w:sz w:val="24"/>
          <w:szCs w:val="24"/>
        </w:rPr>
        <w:t xml:space="preserve"> </w:t>
      </w:r>
      <w:r w:rsidR="007B3C85">
        <w:rPr>
          <w:rFonts w:ascii="Times New Roman" w:hAnsi="Times New Roman" w:cs="Times New Roman"/>
          <w:sz w:val="24"/>
          <w:szCs w:val="24"/>
        </w:rPr>
        <w:t>A v</w:t>
      </w:r>
      <w:r w:rsidR="001E1C7F">
        <w:rPr>
          <w:rFonts w:ascii="Times New Roman" w:hAnsi="Times New Roman" w:cs="Times New Roman"/>
          <w:sz w:val="24"/>
          <w:szCs w:val="24"/>
        </w:rPr>
        <w:t>oting ensemble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>made of</w:t>
      </w:r>
      <w:r w:rsidR="00A71642">
        <w:rPr>
          <w:rFonts w:ascii="Times New Roman" w:hAnsi="Times New Roman" w:cs="Times New Roman"/>
          <w:sz w:val="24"/>
          <w:szCs w:val="24"/>
        </w:rPr>
        <w:t xml:space="preserve"> multilayer perceptron (</w:t>
      </w:r>
      <w:r w:rsidR="001E1C7F">
        <w:rPr>
          <w:rFonts w:ascii="Times New Roman" w:hAnsi="Times New Roman" w:cs="Times New Roman"/>
          <w:sz w:val="24"/>
          <w:szCs w:val="24"/>
        </w:rPr>
        <w:t xml:space="preserve">sklearn </w:t>
      </w:r>
      <w:r w:rsidR="00A71642">
        <w:rPr>
          <w:rFonts w:ascii="Times New Roman" w:hAnsi="Times New Roman" w:cs="Times New Roman"/>
          <w:sz w:val="24"/>
          <w:szCs w:val="24"/>
        </w:rPr>
        <w:t>MLPClassifier) and complement naïve Bayes (</w:t>
      </w:r>
      <w:r w:rsidR="001E1C7F">
        <w:rPr>
          <w:rFonts w:ascii="Times New Roman" w:hAnsi="Times New Roman" w:cs="Times New Roman"/>
          <w:sz w:val="24"/>
          <w:szCs w:val="24"/>
        </w:rPr>
        <w:t xml:space="preserve">sklearn </w:t>
      </w:r>
      <w:r w:rsidR="00A71642">
        <w:rPr>
          <w:rFonts w:ascii="Times New Roman" w:hAnsi="Times New Roman" w:cs="Times New Roman"/>
          <w:sz w:val="24"/>
          <w:szCs w:val="24"/>
        </w:rPr>
        <w:t>Compl</w:t>
      </w:r>
      <w:r w:rsidR="001E1C7F">
        <w:rPr>
          <w:rFonts w:ascii="Times New Roman" w:hAnsi="Times New Roman" w:cs="Times New Roman"/>
          <w:sz w:val="24"/>
          <w:szCs w:val="24"/>
        </w:rPr>
        <w:t>ementNB)</w:t>
      </w:r>
      <w:r w:rsidR="00A71642">
        <w:rPr>
          <w:rFonts w:ascii="Times New Roman" w:hAnsi="Times New Roman" w:cs="Times New Roman"/>
          <w:sz w:val="24"/>
          <w:szCs w:val="24"/>
        </w:rPr>
        <w:t xml:space="preserve"> turned out the best</w:t>
      </w:r>
      <w:r w:rsidR="001E1C7F">
        <w:rPr>
          <w:rFonts w:ascii="Times New Roman" w:hAnsi="Times New Roman" w:cs="Times New Roman"/>
          <w:sz w:val="24"/>
          <w:szCs w:val="24"/>
        </w:rPr>
        <w:t xml:space="preserve">, with full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A71642">
        <w:rPr>
          <w:rFonts w:ascii="Times New Roman" w:hAnsi="Times New Roman" w:cs="Times New Roman"/>
          <w:sz w:val="24"/>
          <w:szCs w:val="24"/>
        </w:rPr>
        <w:t>% specificity</w:t>
      </w:r>
      <w:r w:rsidR="001E1C7F">
        <w:rPr>
          <w:rFonts w:ascii="Times New Roman" w:hAnsi="Times New Roman" w:cs="Times New Roman"/>
          <w:sz w:val="24"/>
          <w:szCs w:val="24"/>
        </w:rPr>
        <w:t xml:space="preserve">, </w:t>
      </w:r>
      <w:r w:rsidR="00A71642">
        <w:rPr>
          <w:rFonts w:ascii="Times New Roman" w:hAnsi="Times New Roman" w:cs="Times New Roman"/>
          <w:sz w:val="24"/>
          <w:szCs w:val="24"/>
        </w:rPr>
        <w:t>recall of the</w:t>
      </w:r>
      <w:r w:rsidR="001E1C7F">
        <w:rPr>
          <w:rFonts w:ascii="Times New Roman" w:hAnsi="Times New Roman" w:cs="Times New Roman"/>
          <w:sz w:val="24"/>
          <w:szCs w:val="24"/>
        </w:rPr>
        <w:t xml:space="preserve"> important</w:t>
      </w:r>
      <w:r w:rsidR="00A71642">
        <w:rPr>
          <w:rFonts w:ascii="Times New Roman" w:hAnsi="Times New Roman" w:cs="Times New Roman"/>
          <w:sz w:val="24"/>
          <w:szCs w:val="24"/>
        </w:rPr>
        <w:t xml:space="preserve"> </w:t>
      </w:r>
      <w:r w:rsidR="001E1C7F">
        <w:rPr>
          <w:rFonts w:ascii="Times New Roman" w:hAnsi="Times New Roman" w:cs="Times New Roman"/>
          <w:sz w:val="24"/>
          <w:szCs w:val="24"/>
        </w:rPr>
        <w:t xml:space="preserve">class False, while maintaining </w:t>
      </w:r>
      <w:r w:rsidR="003C22A2">
        <w:rPr>
          <w:rFonts w:ascii="Times New Roman" w:hAnsi="Times New Roman" w:cs="Times New Roman"/>
          <w:sz w:val="24"/>
          <w:szCs w:val="24"/>
        </w:rPr>
        <w:t xml:space="preserve">a </w:t>
      </w:r>
      <w:r w:rsidR="001E1C7F">
        <w:rPr>
          <w:rFonts w:ascii="Times New Roman" w:hAnsi="Times New Roman" w:cs="Times New Roman"/>
          <w:sz w:val="24"/>
          <w:szCs w:val="24"/>
        </w:rPr>
        <w:t>relatively high F</w:t>
      </w:r>
      <w:r w:rsidR="001E1C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score of 63</w:t>
      </w:r>
      <w:r w:rsidR="001E1C7F">
        <w:rPr>
          <w:rFonts w:ascii="Times New Roman" w:hAnsi="Times New Roman" w:cs="Times New Roman"/>
          <w:sz w:val="24"/>
          <w:szCs w:val="24"/>
        </w:rPr>
        <w:t xml:space="preserve">% on </w:t>
      </w:r>
      <w:r w:rsidR="003D5391">
        <w:rPr>
          <w:rFonts w:ascii="Times New Roman" w:hAnsi="Times New Roman" w:cs="Times New Roman"/>
          <w:sz w:val="24"/>
          <w:szCs w:val="24"/>
        </w:rPr>
        <w:t>the same class</w:t>
      </w:r>
      <w:r>
        <w:rPr>
          <w:rFonts w:ascii="Times New Roman" w:hAnsi="Times New Roman" w:cs="Times New Roman"/>
          <w:sz w:val="24"/>
          <w:szCs w:val="24"/>
        </w:rPr>
        <w:t>. Accuracy was 87</w:t>
      </w:r>
      <w:r w:rsidR="001235C7">
        <w:rPr>
          <w:rFonts w:ascii="Times New Roman" w:hAnsi="Times New Roman" w:cs="Times New Roman"/>
          <w:sz w:val="24"/>
          <w:szCs w:val="24"/>
        </w:rPr>
        <w:t>%, while balanced</w:t>
      </w:r>
      <w:r>
        <w:rPr>
          <w:rFonts w:ascii="Times New Roman" w:hAnsi="Times New Roman" w:cs="Times New Roman"/>
          <w:sz w:val="24"/>
          <w:szCs w:val="24"/>
        </w:rPr>
        <w:t xml:space="preserve"> accuracy was 92</w:t>
      </w:r>
      <w:r w:rsidR="003D5391">
        <w:rPr>
          <w:rFonts w:ascii="Times New Roman" w:hAnsi="Times New Roman" w:cs="Times New Roman"/>
          <w:sz w:val="24"/>
          <w:szCs w:val="24"/>
        </w:rPr>
        <w:t>%. P</w:t>
      </w:r>
      <w:r w:rsidR="001E1C7F">
        <w:rPr>
          <w:rFonts w:ascii="Times New Roman" w:hAnsi="Times New Roman" w:cs="Times New Roman"/>
          <w:sz w:val="24"/>
          <w:szCs w:val="24"/>
        </w:rPr>
        <w:t>recision on</w:t>
      </w:r>
      <w:r w:rsidR="00A83360">
        <w:rPr>
          <w:rFonts w:ascii="Times New Roman" w:hAnsi="Times New Roman" w:cs="Times New Roman"/>
          <w:sz w:val="24"/>
          <w:szCs w:val="24"/>
        </w:rPr>
        <w:t xml:space="preserve"> class</w:t>
      </w:r>
      <w:r w:rsidR="003D5391">
        <w:rPr>
          <w:rFonts w:ascii="Times New Roman" w:hAnsi="Times New Roman" w:cs="Times New Roman"/>
          <w:sz w:val="24"/>
          <w:szCs w:val="24"/>
        </w:rPr>
        <w:t xml:space="preserve"> False </w:t>
      </w:r>
      <w:r w:rsidR="001E1C7F">
        <w:rPr>
          <w:rFonts w:ascii="Times New Roman" w:hAnsi="Times New Roman" w:cs="Times New Roman"/>
          <w:sz w:val="24"/>
          <w:szCs w:val="24"/>
        </w:rPr>
        <w:t xml:space="preserve">was </w:t>
      </w:r>
      <w:r w:rsidR="00AF5E4F">
        <w:rPr>
          <w:rFonts w:ascii="Times New Roman" w:hAnsi="Times New Roman" w:cs="Times New Roman"/>
          <w:sz w:val="24"/>
          <w:szCs w:val="24"/>
        </w:rPr>
        <w:t>not that good</w:t>
      </w:r>
      <w:r>
        <w:rPr>
          <w:rFonts w:ascii="Times New Roman" w:hAnsi="Times New Roman" w:cs="Times New Roman"/>
          <w:sz w:val="24"/>
          <w:szCs w:val="24"/>
        </w:rPr>
        <w:t xml:space="preserve"> 46</w:t>
      </w:r>
      <w:r w:rsidR="001E1C7F">
        <w:rPr>
          <w:rFonts w:ascii="Times New Roman" w:hAnsi="Times New Roman" w:cs="Times New Roman"/>
          <w:sz w:val="24"/>
          <w:szCs w:val="24"/>
        </w:rPr>
        <w:t>%</w:t>
      </w:r>
      <w:r w:rsidR="003D5391">
        <w:rPr>
          <w:rFonts w:ascii="Times New Roman" w:hAnsi="Times New Roman" w:cs="Times New Roman"/>
          <w:sz w:val="24"/>
          <w:szCs w:val="24"/>
        </w:rPr>
        <w:t>, but</w:t>
      </w:r>
      <w:r w:rsidR="00376A75">
        <w:rPr>
          <w:rFonts w:ascii="Times New Roman" w:hAnsi="Times New Roman" w:cs="Times New Roman"/>
          <w:sz w:val="24"/>
          <w:szCs w:val="24"/>
        </w:rPr>
        <w:t xml:space="preserve"> it was</w:t>
      </w:r>
      <w:r w:rsidR="003D5391">
        <w:rPr>
          <w:rFonts w:ascii="Times New Roman" w:hAnsi="Times New Roman" w:cs="Times New Roman"/>
          <w:sz w:val="24"/>
          <w:szCs w:val="24"/>
        </w:rPr>
        <w:t xml:space="preserve"> still the best</w:t>
      </w:r>
      <w:r w:rsidR="001235C7">
        <w:rPr>
          <w:rFonts w:ascii="Times New Roman" w:hAnsi="Times New Roman" w:cs="Times New Roman"/>
          <w:sz w:val="24"/>
          <w:szCs w:val="24"/>
        </w:rPr>
        <w:t xml:space="preserve"> compromise</w:t>
      </w:r>
      <w:r w:rsidR="001E1C7F">
        <w:rPr>
          <w:rFonts w:ascii="Times New Roman" w:hAnsi="Times New Roman" w:cs="Times New Roman"/>
          <w:sz w:val="24"/>
          <w:szCs w:val="24"/>
        </w:rPr>
        <w:t>.</w:t>
      </w:r>
    </w:p>
    <w:p w:rsidR="00A71642" w:rsidRDefault="00A71642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65D9F" w:rsidRDefault="00AF5E4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5F78D2">
        <w:rPr>
          <w:rFonts w:ascii="Times New Roman" w:hAnsi="Times New Roman" w:cs="Times New Roman"/>
          <w:sz w:val="24"/>
          <w:szCs w:val="24"/>
        </w:rPr>
        <w:t xml:space="preserve"> also </w:t>
      </w:r>
      <w:r w:rsidR="00D36844">
        <w:rPr>
          <w:rFonts w:ascii="Times New Roman" w:hAnsi="Times New Roman" w:cs="Times New Roman"/>
          <w:sz w:val="24"/>
          <w:szCs w:val="24"/>
        </w:rPr>
        <w:t>give</w:t>
      </w:r>
      <w:r w:rsidR="00065D9F"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in</w:t>
      </w:r>
      <w:r w:rsidR="00CD6002">
        <w:rPr>
          <w:rFonts w:ascii="Times New Roman" w:hAnsi="Times New Roman" w:cs="Times New Roman"/>
          <w:sz w:val="24"/>
          <w:szCs w:val="24"/>
        </w:rPr>
        <w:t xml:space="preserve">sight into predictor importance, </w:t>
      </w:r>
      <w:r w:rsidR="00D36844">
        <w:rPr>
          <w:rFonts w:ascii="Times New Roman" w:hAnsi="Times New Roman" w:cs="Times New Roman"/>
          <w:sz w:val="24"/>
          <w:szCs w:val="24"/>
        </w:rPr>
        <w:t>such as th</w:t>
      </w:r>
      <w:r w:rsidR="00774CD7">
        <w:rPr>
          <w:rFonts w:ascii="Times New Roman" w:hAnsi="Times New Roman" w:cs="Times New Roman"/>
          <w:sz w:val="24"/>
          <w:szCs w:val="24"/>
        </w:rPr>
        <w:t>at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D36844">
        <w:rPr>
          <w:rFonts w:ascii="Times New Roman" w:hAnsi="Times New Roman" w:cs="Times New Roman"/>
          <w:sz w:val="24"/>
          <w:szCs w:val="24"/>
        </w:rPr>
        <w:t>extracted from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E200C7">
        <w:rPr>
          <w:rFonts w:ascii="Times New Roman" w:hAnsi="Times New Roman" w:cs="Times New Roman"/>
          <w:sz w:val="24"/>
          <w:szCs w:val="24"/>
        </w:rPr>
        <w:t xml:space="preserve">the </w:t>
      </w:r>
      <w:r w:rsidR="00CD6002">
        <w:rPr>
          <w:rFonts w:ascii="Times New Roman" w:hAnsi="Times New Roman" w:cs="Times New Roman"/>
          <w:sz w:val="24"/>
          <w:szCs w:val="24"/>
        </w:rPr>
        <w:t>d</w:t>
      </w:r>
      <w:r w:rsidR="005F1E68">
        <w:rPr>
          <w:rFonts w:ascii="Times New Roman" w:hAnsi="Times New Roman" w:cs="Times New Roman"/>
          <w:sz w:val="24"/>
          <w:szCs w:val="24"/>
        </w:rPr>
        <w:t xml:space="preserve">ecision </w:t>
      </w:r>
      <w:r w:rsidR="00CD6002">
        <w:rPr>
          <w:rFonts w:ascii="Times New Roman" w:hAnsi="Times New Roman" w:cs="Times New Roman"/>
          <w:sz w:val="24"/>
          <w:szCs w:val="24"/>
        </w:rPr>
        <w:t>t</w:t>
      </w:r>
      <w:r w:rsidR="005F1E68">
        <w:rPr>
          <w:rFonts w:ascii="Times New Roman" w:hAnsi="Times New Roman" w:cs="Times New Roman"/>
          <w:sz w:val="24"/>
          <w:szCs w:val="24"/>
        </w:rPr>
        <w:t>ree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classifier, which marked patient age, heart rate</w:t>
      </w:r>
      <w:r w:rsidR="00916D14">
        <w:rPr>
          <w:rFonts w:ascii="Times New Roman" w:hAnsi="Times New Roman" w:cs="Times New Roman"/>
          <w:sz w:val="24"/>
          <w:szCs w:val="24"/>
        </w:rPr>
        <w:t>,</w:t>
      </w:r>
      <w:r w:rsidR="00CD6002">
        <w:rPr>
          <w:rFonts w:ascii="Times New Roman" w:hAnsi="Times New Roman" w:cs="Times New Roman"/>
          <w:sz w:val="24"/>
          <w:szCs w:val="24"/>
        </w:rPr>
        <w:t xml:space="preserve"> and total duration of the indicated heart disease as the most significant</w:t>
      </w:r>
      <w:r w:rsidR="00E200C7">
        <w:rPr>
          <w:rFonts w:ascii="Times New Roman" w:hAnsi="Times New Roman" w:cs="Times New Roman"/>
          <w:sz w:val="24"/>
          <w:szCs w:val="24"/>
        </w:rPr>
        <w:t xml:space="preserve"> ones</w:t>
      </w:r>
      <w:r w:rsidR="00CD6002">
        <w:rPr>
          <w:rFonts w:ascii="Times New Roman" w:hAnsi="Times New Roman" w:cs="Times New Roman"/>
          <w:sz w:val="24"/>
          <w:szCs w:val="24"/>
        </w:rPr>
        <w:t>.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CD6002">
        <w:rPr>
          <w:rFonts w:ascii="Times New Roman" w:hAnsi="Times New Roman" w:cs="Times New Roman"/>
          <w:sz w:val="24"/>
          <w:szCs w:val="24"/>
        </w:rPr>
        <w:t>Other methods</w:t>
      </w:r>
      <w:r w:rsidR="002E3137">
        <w:rPr>
          <w:rFonts w:ascii="Times New Roman" w:hAnsi="Times New Roman" w:cs="Times New Roman"/>
          <w:sz w:val="24"/>
          <w:szCs w:val="24"/>
        </w:rPr>
        <w:t xml:space="preserve"> of statistical analysis and machine learning</w:t>
      </w:r>
      <w:r w:rsidR="00CD6002">
        <w:rPr>
          <w:rFonts w:ascii="Times New Roman" w:hAnsi="Times New Roman" w:cs="Times New Roman"/>
          <w:sz w:val="24"/>
          <w:szCs w:val="24"/>
        </w:rPr>
        <w:t xml:space="preserve"> were also used</w:t>
      </w:r>
      <w:r w:rsidR="00995038">
        <w:rPr>
          <w:rFonts w:ascii="Times New Roman" w:hAnsi="Times New Roman" w:cs="Times New Roman"/>
          <w:sz w:val="24"/>
          <w:szCs w:val="24"/>
        </w:rPr>
        <w:t xml:space="preserve"> to identify important features</w:t>
      </w:r>
      <w:r w:rsidR="00CD6002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CD52BA">
        <w:rPr>
          <w:rFonts w:ascii="Times New Roman" w:hAnsi="Times New Roman" w:cs="Times New Roman"/>
          <w:sz w:val="24"/>
          <w:szCs w:val="24"/>
        </w:rPr>
        <w:t>a dendrogram</w:t>
      </w:r>
      <w:r w:rsidR="00D36844">
        <w:rPr>
          <w:rFonts w:ascii="Times New Roman" w:hAnsi="Times New Roman" w:cs="Times New Roman"/>
          <w:sz w:val="24"/>
          <w:szCs w:val="24"/>
        </w:rPr>
        <w:t xml:space="preserve"> generated by clustering attribute</w:t>
      </w:r>
      <w:r w:rsidR="00923DBF">
        <w:rPr>
          <w:rFonts w:ascii="Times New Roman" w:hAnsi="Times New Roman" w:cs="Times New Roman"/>
          <w:sz w:val="24"/>
          <w:szCs w:val="24"/>
        </w:rPr>
        <w:t>s</w:t>
      </w:r>
      <w:r w:rsidR="00D36844">
        <w:rPr>
          <w:rFonts w:ascii="Times New Roman" w:hAnsi="Times New Roman" w:cs="Times New Roman"/>
          <w:sz w:val="24"/>
          <w:szCs w:val="24"/>
        </w:rPr>
        <w:t xml:space="preserve"> </w:t>
      </w:r>
      <w:r w:rsidR="00E200C7">
        <w:rPr>
          <w:rFonts w:ascii="Times New Roman" w:hAnsi="Times New Roman" w:cs="Times New Roman"/>
          <w:sz w:val="24"/>
          <w:szCs w:val="24"/>
        </w:rPr>
        <w:t>based on</w:t>
      </w:r>
      <w:r w:rsidR="00F16F0E">
        <w:rPr>
          <w:rFonts w:ascii="Times New Roman" w:hAnsi="Times New Roman" w:cs="Times New Roman"/>
          <w:sz w:val="24"/>
          <w:szCs w:val="24"/>
        </w:rPr>
        <w:t xml:space="preserve"> their </w:t>
      </w:r>
      <w:r w:rsidR="00D36844">
        <w:rPr>
          <w:rFonts w:ascii="Times New Roman" w:hAnsi="Times New Roman" w:cs="Times New Roman"/>
          <w:sz w:val="24"/>
          <w:szCs w:val="24"/>
        </w:rPr>
        <w:t>correlations</w:t>
      </w:r>
      <w:r w:rsidR="00F16F0E">
        <w:rPr>
          <w:rFonts w:ascii="Times New Roman" w:hAnsi="Times New Roman" w:cs="Times New Roman"/>
          <w:sz w:val="24"/>
          <w:szCs w:val="24"/>
        </w:rPr>
        <w:t xml:space="preserve"> as</w:t>
      </w:r>
      <w:r w:rsidR="00CD52BA">
        <w:rPr>
          <w:rFonts w:ascii="Times New Roman" w:hAnsi="Times New Roman" w:cs="Times New Roman"/>
          <w:sz w:val="24"/>
          <w:szCs w:val="24"/>
        </w:rPr>
        <w:t xml:space="preserve"> the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923DBF">
        <w:rPr>
          <w:rFonts w:ascii="Times New Roman" w:hAnsi="Times New Roman" w:cs="Times New Roman"/>
          <w:sz w:val="24"/>
          <w:szCs w:val="24"/>
        </w:rPr>
        <w:t>similarity</w:t>
      </w:r>
      <w:r w:rsidR="00F16F0E">
        <w:rPr>
          <w:rFonts w:ascii="Times New Roman" w:hAnsi="Times New Roman" w:cs="Times New Roman"/>
          <w:sz w:val="24"/>
          <w:szCs w:val="24"/>
        </w:rPr>
        <w:t xml:space="preserve"> </w:t>
      </w:r>
      <w:r w:rsidR="00536983">
        <w:rPr>
          <w:rFonts w:ascii="Times New Roman" w:hAnsi="Times New Roman" w:cs="Times New Roman"/>
          <w:sz w:val="24"/>
          <w:szCs w:val="24"/>
        </w:rPr>
        <w:t>measure</w:t>
      </w:r>
      <w:r w:rsidR="00D36844">
        <w:rPr>
          <w:rFonts w:ascii="Times New Roman" w:hAnsi="Times New Roman" w:cs="Times New Roman"/>
          <w:sz w:val="24"/>
          <w:szCs w:val="24"/>
        </w:rPr>
        <w:t>.</w:t>
      </w:r>
    </w:p>
    <w:p w:rsidR="00065D9F" w:rsidRPr="000E68AB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="000705E2">
        <w:rPr>
          <w:rFonts w:ascii="Times New Roman" w:hAnsi="Times New Roman" w:cs="Times New Roman"/>
          <w:sz w:val="24"/>
          <w:szCs w:val="24"/>
        </w:rPr>
        <w:t xml:space="preserve">, </w:t>
      </w:r>
      <w:r w:rsidR="00C17050">
        <w:rPr>
          <w:rFonts w:ascii="Times New Roman" w:hAnsi="Times New Roman" w:cs="Times New Roman"/>
          <w:sz w:val="24"/>
          <w:szCs w:val="24"/>
        </w:rPr>
        <w:t xml:space="preserve">voting ensemble, </w:t>
      </w:r>
      <w:r w:rsidR="000705E2">
        <w:rPr>
          <w:rFonts w:ascii="Times New Roman" w:hAnsi="Times New Roman" w:cs="Times New Roman"/>
          <w:sz w:val="24"/>
          <w:szCs w:val="24"/>
        </w:rPr>
        <w:t>Bayesian network</w:t>
      </w:r>
    </w:p>
    <w:p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3A1" w:rsidRDefault="00BA73A1">
      <w:r>
        <w:separator/>
      </w:r>
    </w:p>
  </w:endnote>
  <w:endnote w:type="continuationSeparator" w:id="0">
    <w:p w:rsidR="00BA73A1" w:rsidRDefault="00BA7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3A1" w:rsidRDefault="00BA73A1">
      <w:r>
        <w:separator/>
      </w:r>
    </w:p>
  </w:footnote>
  <w:footnote w:type="continuationSeparator" w:id="0">
    <w:p w:rsidR="00BA73A1" w:rsidRDefault="00BA7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D2"/>
    <w:rsid w:val="000233D3"/>
    <w:rsid w:val="00031547"/>
    <w:rsid w:val="00055D00"/>
    <w:rsid w:val="00065D9F"/>
    <w:rsid w:val="000705E2"/>
    <w:rsid w:val="00077C8C"/>
    <w:rsid w:val="000A31D2"/>
    <w:rsid w:val="000B7820"/>
    <w:rsid w:val="000C46B3"/>
    <w:rsid w:val="000D4CE5"/>
    <w:rsid w:val="000E68AB"/>
    <w:rsid w:val="001235C7"/>
    <w:rsid w:val="0013734B"/>
    <w:rsid w:val="00147523"/>
    <w:rsid w:val="00182614"/>
    <w:rsid w:val="00195453"/>
    <w:rsid w:val="001D2F98"/>
    <w:rsid w:val="001E1C7F"/>
    <w:rsid w:val="001E38E7"/>
    <w:rsid w:val="00213AEC"/>
    <w:rsid w:val="002832F4"/>
    <w:rsid w:val="0029453A"/>
    <w:rsid w:val="00297B16"/>
    <w:rsid w:val="002E3137"/>
    <w:rsid w:val="003651E4"/>
    <w:rsid w:val="00366FAD"/>
    <w:rsid w:val="00376A75"/>
    <w:rsid w:val="00386CC2"/>
    <w:rsid w:val="003C22A2"/>
    <w:rsid w:val="003D5391"/>
    <w:rsid w:val="003F6272"/>
    <w:rsid w:val="00426408"/>
    <w:rsid w:val="00453EF1"/>
    <w:rsid w:val="004570D7"/>
    <w:rsid w:val="00461E33"/>
    <w:rsid w:val="00483FB7"/>
    <w:rsid w:val="004A5585"/>
    <w:rsid w:val="00536983"/>
    <w:rsid w:val="005622E3"/>
    <w:rsid w:val="00575606"/>
    <w:rsid w:val="005D2040"/>
    <w:rsid w:val="005D6F28"/>
    <w:rsid w:val="005D7AB0"/>
    <w:rsid w:val="005F1E68"/>
    <w:rsid w:val="005F78D2"/>
    <w:rsid w:val="00647F53"/>
    <w:rsid w:val="006561EE"/>
    <w:rsid w:val="006814DB"/>
    <w:rsid w:val="00693D6D"/>
    <w:rsid w:val="0069596C"/>
    <w:rsid w:val="006A1F60"/>
    <w:rsid w:val="006A7148"/>
    <w:rsid w:val="006C0ED2"/>
    <w:rsid w:val="006C747F"/>
    <w:rsid w:val="006F3F6B"/>
    <w:rsid w:val="00720C30"/>
    <w:rsid w:val="00732922"/>
    <w:rsid w:val="007336E8"/>
    <w:rsid w:val="007479AA"/>
    <w:rsid w:val="00753F30"/>
    <w:rsid w:val="00774CD7"/>
    <w:rsid w:val="00783C77"/>
    <w:rsid w:val="00795CD1"/>
    <w:rsid w:val="007B3C85"/>
    <w:rsid w:val="007D1790"/>
    <w:rsid w:val="007E21AD"/>
    <w:rsid w:val="007E4DDB"/>
    <w:rsid w:val="008333E3"/>
    <w:rsid w:val="00833B41"/>
    <w:rsid w:val="008A0413"/>
    <w:rsid w:val="008B77C3"/>
    <w:rsid w:val="008C5066"/>
    <w:rsid w:val="008C7DC1"/>
    <w:rsid w:val="008D14A5"/>
    <w:rsid w:val="009044D7"/>
    <w:rsid w:val="00916D14"/>
    <w:rsid w:val="00923DBF"/>
    <w:rsid w:val="00953C64"/>
    <w:rsid w:val="0096043B"/>
    <w:rsid w:val="0099456F"/>
    <w:rsid w:val="00995038"/>
    <w:rsid w:val="009C2E69"/>
    <w:rsid w:val="00A152A3"/>
    <w:rsid w:val="00A47403"/>
    <w:rsid w:val="00A54C84"/>
    <w:rsid w:val="00A70CE6"/>
    <w:rsid w:val="00A71642"/>
    <w:rsid w:val="00A83360"/>
    <w:rsid w:val="00A87E1F"/>
    <w:rsid w:val="00AB4FD9"/>
    <w:rsid w:val="00AC0A77"/>
    <w:rsid w:val="00AD13C9"/>
    <w:rsid w:val="00AD6800"/>
    <w:rsid w:val="00AE2647"/>
    <w:rsid w:val="00AF5E4F"/>
    <w:rsid w:val="00B03FF1"/>
    <w:rsid w:val="00B14214"/>
    <w:rsid w:val="00B35ADA"/>
    <w:rsid w:val="00B4370B"/>
    <w:rsid w:val="00B51D11"/>
    <w:rsid w:val="00B81145"/>
    <w:rsid w:val="00B83FDB"/>
    <w:rsid w:val="00BA73A1"/>
    <w:rsid w:val="00BB5B4C"/>
    <w:rsid w:val="00BF20FD"/>
    <w:rsid w:val="00C027E9"/>
    <w:rsid w:val="00C17050"/>
    <w:rsid w:val="00C337C8"/>
    <w:rsid w:val="00C40E0C"/>
    <w:rsid w:val="00C5020E"/>
    <w:rsid w:val="00C80D19"/>
    <w:rsid w:val="00C81D79"/>
    <w:rsid w:val="00C9718F"/>
    <w:rsid w:val="00CD52BA"/>
    <w:rsid w:val="00CD6002"/>
    <w:rsid w:val="00D24DE8"/>
    <w:rsid w:val="00D36844"/>
    <w:rsid w:val="00D778F5"/>
    <w:rsid w:val="00D81406"/>
    <w:rsid w:val="00D91681"/>
    <w:rsid w:val="00DA5954"/>
    <w:rsid w:val="00DF0A32"/>
    <w:rsid w:val="00E153B6"/>
    <w:rsid w:val="00E200C7"/>
    <w:rsid w:val="00E6663D"/>
    <w:rsid w:val="00E92F01"/>
    <w:rsid w:val="00E93465"/>
    <w:rsid w:val="00EA0EF7"/>
    <w:rsid w:val="00EC0527"/>
    <w:rsid w:val="00ED1DB6"/>
    <w:rsid w:val="00F043E2"/>
    <w:rsid w:val="00F14BE9"/>
    <w:rsid w:val="00F16F0E"/>
    <w:rsid w:val="00F358F7"/>
    <w:rsid w:val="00F51B04"/>
    <w:rsid w:val="00F8627E"/>
    <w:rsid w:val="00F95F43"/>
    <w:rsid w:val="00FA3538"/>
    <w:rsid w:val="00FF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dmbi2012emplate.dot</Template>
  <TotalTime>333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Windows User</cp:lastModifiedBy>
  <cp:revision>71</cp:revision>
  <cp:lastPrinted>2016-02-18T19:08:00Z</cp:lastPrinted>
  <dcterms:created xsi:type="dcterms:W3CDTF">2021-02-10T13:50:00Z</dcterms:created>
  <dcterms:modified xsi:type="dcterms:W3CDTF">2021-06-02T18:32:00Z</dcterms:modified>
</cp:coreProperties>
</file>