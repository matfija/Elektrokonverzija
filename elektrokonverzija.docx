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040" w:rsidRPr="00833B41" w:rsidRDefault="00077C8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Prediction of short-term succ</w:t>
      </w:r>
      <w:r w:rsidR="00FF36CB">
        <w:rPr>
          <w:rFonts w:ascii="Times New Roman" w:hAnsi="Times New Roman" w:cs="Times New Roman"/>
          <w:sz w:val="24"/>
          <w:szCs w:val="24"/>
          <w:lang w:val="en-GB"/>
        </w:rPr>
        <w:t>ess of electrical cardioversion</w:t>
      </w:r>
    </w:p>
    <w:p w:rsidR="00EA0EF7" w:rsidRPr="000E68AB" w:rsidRDefault="00C337C8" w:rsidP="00EA0EF7">
      <w:pPr>
        <w:pStyle w:val="autho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Lazar Vasović</w:t>
      </w:r>
      <w:r w:rsidR="005D2040" w:rsidRPr="000E68AB"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sr-Latn-CS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408" w:rsidRPr="000E68AB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Ana Jakovljević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5D2040" w:rsidRPr="000E68AB" w:rsidRDefault="00C337C8">
      <w:pPr>
        <w:pStyle w:val="address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5D2040" w:rsidRPr="000E68AB">
        <w:rPr>
          <w:rFonts w:ascii="Times New Roman" w:hAnsi="Times New Roman" w:cs="Times New Roman"/>
          <w:sz w:val="24"/>
          <w:szCs w:val="24"/>
        </w:rPr>
        <w:t xml:space="preserve"> Faculty of Mathematics, University of Belgrade, Studentski trg 16,</w:t>
      </w:r>
      <w:r w:rsidR="005D2040" w:rsidRPr="000E68AB">
        <w:rPr>
          <w:rFonts w:ascii="Times New Roman" w:hAnsi="Times New Roman" w:cs="Times New Roman"/>
          <w:sz w:val="24"/>
          <w:szCs w:val="24"/>
        </w:rPr>
        <w:br/>
        <w:t>11000 Belgrade, Serbia</w:t>
      </w:r>
    </w:p>
    <w:p w:rsidR="005D2040" w:rsidRPr="000E68AB" w:rsidRDefault="00C337C8">
      <w:pPr>
        <w:pStyle w:val="email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mi16099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@</w:t>
      </w:r>
      <w:r>
        <w:rPr>
          <w:rFonts w:ascii="Times New Roman" w:hAnsi="Times New Roman" w:cs="Times New Roman"/>
          <w:sz w:val="24"/>
          <w:szCs w:val="24"/>
          <w:lang w:val="pl-PL"/>
        </w:rPr>
        <w:t>alas.matf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.bg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91681">
        <w:rPr>
          <w:rFonts w:ascii="Times New Roman" w:hAnsi="Times New Roman" w:cs="Times New Roman"/>
          <w:sz w:val="24"/>
          <w:szCs w:val="24"/>
          <w:lang w:val="pl-PL"/>
        </w:rPr>
        <w:t>ac.</w:t>
      </w:r>
      <w:r w:rsidR="005D2040" w:rsidRPr="000E68AB">
        <w:rPr>
          <w:rFonts w:ascii="Times New Roman" w:hAnsi="Times New Roman" w:cs="Times New Roman"/>
          <w:sz w:val="24"/>
          <w:szCs w:val="24"/>
          <w:lang w:val="pl-PL"/>
        </w:rPr>
        <w:t>rs</w:t>
      </w:r>
    </w:p>
    <w:p w:rsidR="005D2040" w:rsidRPr="00E153B6" w:rsidRDefault="00426408" w:rsidP="0042640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Cs w:val="24"/>
          <w:lang w:val="pl-PL"/>
        </w:rPr>
      </w:pPr>
      <w:r w:rsidRPr="00E153B6">
        <w:rPr>
          <w:rFonts w:ascii="Times New Roman" w:hAnsi="Times New Roman" w:cs="Times New Roman"/>
          <w:szCs w:val="24"/>
          <w:lang w:val="pl-PL"/>
        </w:rPr>
        <w:t>Abstract</w:t>
      </w:r>
    </w:p>
    <w:p w:rsidR="00732922" w:rsidRDefault="00F8627E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4DE8">
        <w:rPr>
          <w:rFonts w:ascii="Times New Roman" w:hAnsi="Times New Roman" w:cs="Times New Roman"/>
          <w:sz w:val="24"/>
          <w:szCs w:val="24"/>
        </w:rPr>
        <w:t xml:space="preserve">lectrical cardioversion is a medical technique </w:t>
      </w:r>
      <w:r w:rsidR="00FA3538">
        <w:rPr>
          <w:rFonts w:ascii="Times New Roman" w:hAnsi="Times New Roman" w:cs="Times New Roman"/>
          <w:sz w:val="24"/>
          <w:szCs w:val="24"/>
        </w:rPr>
        <w:t>that</w:t>
      </w:r>
      <w:r w:rsidR="00D24DE8">
        <w:rPr>
          <w:rFonts w:ascii="Times New Roman" w:hAnsi="Times New Roman" w:cs="Times New Roman"/>
          <w:sz w:val="24"/>
          <w:szCs w:val="24"/>
        </w:rPr>
        <w:t xml:space="preserve"> uses </w:t>
      </w:r>
      <w:r>
        <w:rPr>
          <w:rFonts w:ascii="Times New Roman" w:hAnsi="Times New Roman" w:cs="Times New Roman"/>
          <w:sz w:val="24"/>
          <w:szCs w:val="24"/>
        </w:rPr>
        <w:t>sync</w:t>
      </w:r>
      <w:r w:rsidR="000D4CE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ronized </w:t>
      </w:r>
      <w:r w:rsidR="00D24DE8">
        <w:rPr>
          <w:rFonts w:ascii="Times New Roman" w:hAnsi="Times New Roman" w:cs="Times New Roman"/>
          <w:sz w:val="24"/>
          <w:szCs w:val="24"/>
        </w:rPr>
        <w:t>electrical shock</w:t>
      </w:r>
      <w:r w:rsidR="00453EF1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</w:t>
      </w:r>
      <w:r w:rsidR="008333E3">
        <w:rPr>
          <w:rFonts w:ascii="Times New Roman" w:hAnsi="Times New Roman" w:cs="Times New Roman"/>
          <w:sz w:val="24"/>
          <w:szCs w:val="24"/>
        </w:rPr>
        <w:t>as a mean</w:t>
      </w:r>
      <w:r w:rsidR="00C81D79">
        <w:rPr>
          <w:rFonts w:ascii="Times New Roman" w:hAnsi="Times New Roman" w:cs="Times New Roman"/>
          <w:sz w:val="24"/>
          <w:szCs w:val="24"/>
        </w:rPr>
        <w:t>s</w:t>
      </w:r>
      <w:r w:rsidR="00D24DE8">
        <w:rPr>
          <w:rFonts w:ascii="Times New Roman" w:hAnsi="Times New Roman" w:cs="Times New Roman"/>
          <w:sz w:val="24"/>
          <w:szCs w:val="24"/>
        </w:rPr>
        <w:t xml:space="preserve"> of restoring normal heart rhythm in people with persistent arrhythmia</w:t>
      </w:r>
      <w:r w:rsidR="00065D9F">
        <w:rPr>
          <w:rFonts w:ascii="Times New Roman" w:hAnsi="Times New Roman" w:cs="Times New Roman"/>
          <w:sz w:val="24"/>
          <w:szCs w:val="24"/>
        </w:rPr>
        <w:t xml:space="preserve"> that is</w:t>
      </w:r>
      <w:r w:rsidR="00783C77">
        <w:rPr>
          <w:rFonts w:ascii="Times New Roman" w:hAnsi="Times New Roman" w:cs="Times New Roman"/>
          <w:sz w:val="24"/>
          <w:szCs w:val="24"/>
        </w:rPr>
        <w:t xml:space="preserve"> </w:t>
      </w:r>
      <w:r w:rsidR="00783C77" w:rsidRPr="00783C77">
        <w:rPr>
          <w:rFonts w:ascii="Times New Roman" w:hAnsi="Times New Roman" w:cs="Times New Roman"/>
          <w:sz w:val="24"/>
          <w:szCs w:val="24"/>
        </w:rPr>
        <w:t>usually associated with</w:t>
      </w:r>
      <w:r w:rsidR="00647F53">
        <w:rPr>
          <w:rFonts w:ascii="Times New Roman" w:hAnsi="Times New Roman" w:cs="Times New Roman"/>
          <w:sz w:val="24"/>
          <w:szCs w:val="24"/>
        </w:rPr>
        <w:t xml:space="preserve"> atrial fibril</w:t>
      </w:r>
      <w:r w:rsidR="00C81D79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ation</w:t>
      </w:r>
      <w:r w:rsidR="00783C77">
        <w:rPr>
          <w:rFonts w:ascii="Times New Roman" w:hAnsi="Times New Roman" w:cs="Times New Roman"/>
          <w:sz w:val="24"/>
          <w:szCs w:val="24"/>
        </w:rPr>
        <w:t xml:space="preserve"> (AF)</w:t>
      </w:r>
      <w:r w:rsidR="00D24DE8">
        <w:rPr>
          <w:rFonts w:ascii="Times New Roman" w:hAnsi="Times New Roman" w:cs="Times New Roman"/>
          <w:sz w:val="24"/>
          <w:szCs w:val="24"/>
        </w:rPr>
        <w:t>.</w:t>
      </w:r>
      <w:r w:rsidR="00453EF1">
        <w:rPr>
          <w:rFonts w:ascii="Times New Roman" w:hAnsi="Times New Roman" w:cs="Times New Roman"/>
          <w:sz w:val="24"/>
          <w:szCs w:val="24"/>
        </w:rPr>
        <w:t xml:space="preserve"> Most cardioversions are initially su</w:t>
      </w:r>
      <w:r w:rsidR="00753F30">
        <w:rPr>
          <w:rFonts w:ascii="Times New Roman" w:hAnsi="Times New Roman" w:cs="Times New Roman"/>
          <w:sz w:val="24"/>
          <w:szCs w:val="24"/>
        </w:rPr>
        <w:t>c</w:t>
      </w:r>
      <w:r w:rsidR="00453EF1">
        <w:rPr>
          <w:rFonts w:ascii="Times New Roman" w:hAnsi="Times New Roman" w:cs="Times New Roman"/>
          <w:sz w:val="24"/>
          <w:szCs w:val="24"/>
        </w:rPr>
        <w:t>cessful</w:t>
      </w:r>
      <w:r w:rsidR="006C747F">
        <w:rPr>
          <w:rFonts w:ascii="Times New Roman" w:hAnsi="Times New Roman" w:cs="Times New Roman"/>
          <w:sz w:val="24"/>
          <w:szCs w:val="24"/>
        </w:rPr>
        <w:t>;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unfortunately</w:t>
      </w:r>
      <w:r w:rsidR="00C5020E">
        <w:rPr>
          <w:rFonts w:ascii="Times New Roman" w:hAnsi="Times New Roman" w:cs="Times New Roman"/>
          <w:sz w:val="24"/>
          <w:szCs w:val="24"/>
        </w:rPr>
        <w:t>,</w:t>
      </w:r>
      <w:r w:rsidR="00453EF1">
        <w:rPr>
          <w:rFonts w:ascii="Times New Roman" w:hAnsi="Times New Roman" w:cs="Times New Roman"/>
          <w:sz w:val="24"/>
          <w:szCs w:val="24"/>
        </w:rPr>
        <w:t xml:space="preserve"> </w:t>
      </w:r>
      <w:r w:rsidR="00B14214">
        <w:rPr>
          <w:rFonts w:ascii="Times New Roman" w:hAnsi="Times New Roman" w:cs="Times New Roman"/>
          <w:sz w:val="24"/>
          <w:szCs w:val="24"/>
        </w:rPr>
        <w:t xml:space="preserve">the </w:t>
      </w:r>
      <w:r w:rsidR="00453EF1">
        <w:rPr>
          <w:rFonts w:ascii="Times New Roman" w:hAnsi="Times New Roman" w:cs="Times New Roman"/>
          <w:sz w:val="24"/>
          <w:szCs w:val="24"/>
        </w:rPr>
        <w:t>recurrence rate</w:t>
      </w:r>
      <w:r w:rsidR="00647F53">
        <w:rPr>
          <w:rFonts w:ascii="Times New Roman" w:hAnsi="Times New Roman" w:cs="Times New Roman"/>
          <w:sz w:val="24"/>
          <w:szCs w:val="24"/>
        </w:rPr>
        <w:t xml:space="preserve"> of AF after a month or a year is exceptionally high.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732922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paper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create a classification model that accurately predicts whether </w:t>
      </w:r>
      <w:r>
        <w:rPr>
          <w:rFonts w:ascii="Times New Roman" w:hAnsi="Times New Roman" w:cs="Times New Roman"/>
          <w:sz w:val="24"/>
          <w:szCs w:val="24"/>
        </w:rPr>
        <w:t>the procedure</w:t>
      </w:r>
      <w:r w:rsidRPr="00F043E2">
        <w:rPr>
          <w:rFonts w:ascii="Times New Roman" w:hAnsi="Times New Roman" w:cs="Times New Roman"/>
          <w:sz w:val="24"/>
          <w:szCs w:val="24"/>
        </w:rPr>
        <w:t xml:space="preserve"> will be successful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="00BB5B4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short term</w:t>
      </w:r>
      <w:r w:rsidR="00647F53">
        <w:rPr>
          <w:rFonts w:ascii="Times New Roman" w:hAnsi="Times New Roman" w:cs="Times New Roman"/>
          <w:sz w:val="24"/>
          <w:szCs w:val="24"/>
        </w:rPr>
        <w:t xml:space="preserve"> (immediate outcome)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043E2">
        <w:rPr>
          <w:rFonts w:ascii="Times New Roman" w:hAnsi="Times New Roman" w:cs="Times New Roman"/>
          <w:sz w:val="24"/>
          <w:szCs w:val="24"/>
        </w:rPr>
        <w:t>based on data on the clinical picture, other indications</w:t>
      </w:r>
      <w:r w:rsidR="007E4DDB"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and </w:t>
      </w:r>
      <w:r w:rsidR="008B77C3">
        <w:rPr>
          <w:rFonts w:ascii="Times New Roman" w:hAnsi="Times New Roman" w:cs="Times New Roman"/>
          <w:sz w:val="24"/>
          <w:szCs w:val="24"/>
        </w:rPr>
        <w:t xml:space="preserve">drug </w:t>
      </w:r>
      <w:r w:rsidRPr="00F043E2">
        <w:rPr>
          <w:rFonts w:ascii="Times New Roman" w:hAnsi="Times New Roman" w:cs="Times New Roman"/>
          <w:sz w:val="24"/>
          <w:szCs w:val="24"/>
        </w:rPr>
        <w:t xml:space="preserve">therapy </w:t>
      </w:r>
      <w:r w:rsidR="0013734B">
        <w:rPr>
          <w:rFonts w:ascii="Times New Roman" w:hAnsi="Times New Roman" w:cs="Times New Roman"/>
          <w:sz w:val="24"/>
          <w:szCs w:val="24"/>
        </w:rPr>
        <w:t>prescribed</w:t>
      </w:r>
      <w:r w:rsidRPr="00F043E2">
        <w:rPr>
          <w:rFonts w:ascii="Times New Roman" w:hAnsi="Times New Roman" w:cs="Times New Roman"/>
          <w:sz w:val="24"/>
          <w:szCs w:val="24"/>
        </w:rPr>
        <w:t xml:space="preserve"> to patients undergoing </w:t>
      </w:r>
      <w:r>
        <w:rPr>
          <w:rFonts w:ascii="Times New Roman" w:hAnsi="Times New Roman" w:cs="Times New Roman"/>
          <w:sz w:val="24"/>
          <w:szCs w:val="24"/>
        </w:rPr>
        <w:t>it</w:t>
      </w:r>
      <w:r w:rsidRPr="00F043E2">
        <w:rPr>
          <w:rFonts w:ascii="Times New Roman" w:hAnsi="Times New Roman" w:cs="Times New Roman"/>
          <w:sz w:val="24"/>
          <w:szCs w:val="24"/>
        </w:rPr>
        <w:t xml:space="preserve">. </w:t>
      </w:r>
      <w:r w:rsidR="00732922">
        <w:rPr>
          <w:rFonts w:ascii="Times New Roman" w:hAnsi="Times New Roman" w:cs="Times New Roman"/>
          <w:sz w:val="24"/>
          <w:szCs w:val="24"/>
        </w:rPr>
        <w:t>Dataset, consisting of 147</w:t>
      </w:r>
      <w:r w:rsidR="008B77C3">
        <w:rPr>
          <w:rFonts w:ascii="Times New Roman" w:hAnsi="Times New Roman" w:cs="Times New Roman"/>
          <w:sz w:val="24"/>
          <w:szCs w:val="24"/>
        </w:rPr>
        <w:t xml:space="preserve"> unique</w:t>
      </w:r>
      <w:r w:rsidR="00732922">
        <w:rPr>
          <w:rFonts w:ascii="Times New Roman" w:hAnsi="Times New Roman" w:cs="Times New Roman"/>
          <w:sz w:val="24"/>
          <w:szCs w:val="24"/>
        </w:rPr>
        <w:t xml:space="preserve"> instances, was distributed as part of the master course on </w:t>
      </w:r>
      <w:r w:rsidR="005F1E68">
        <w:rPr>
          <w:rFonts w:ascii="Times New Roman" w:hAnsi="Times New Roman" w:cs="Times New Roman"/>
          <w:sz w:val="24"/>
          <w:szCs w:val="24"/>
        </w:rPr>
        <w:t>D</w:t>
      </w:r>
      <w:r w:rsidR="00732922">
        <w:rPr>
          <w:rFonts w:ascii="Times New Roman" w:hAnsi="Times New Roman" w:cs="Times New Roman"/>
          <w:sz w:val="24"/>
          <w:szCs w:val="24"/>
        </w:rPr>
        <w:t xml:space="preserve">ata </w:t>
      </w:r>
      <w:r w:rsidR="005F1E68">
        <w:rPr>
          <w:rFonts w:ascii="Times New Roman" w:hAnsi="Times New Roman" w:cs="Times New Roman"/>
          <w:sz w:val="24"/>
          <w:szCs w:val="24"/>
        </w:rPr>
        <w:t>M</w:t>
      </w:r>
      <w:r w:rsidR="00732922">
        <w:rPr>
          <w:rFonts w:ascii="Times New Roman" w:hAnsi="Times New Roman" w:cs="Times New Roman"/>
          <w:sz w:val="24"/>
          <w:szCs w:val="24"/>
        </w:rPr>
        <w:t xml:space="preserve">ining in </w:t>
      </w:r>
      <w:r w:rsidR="005F1E68">
        <w:rPr>
          <w:rFonts w:ascii="Times New Roman" w:hAnsi="Times New Roman" w:cs="Times New Roman"/>
          <w:sz w:val="24"/>
          <w:szCs w:val="24"/>
        </w:rPr>
        <w:t>B</w:t>
      </w:r>
      <w:r w:rsidR="00732922">
        <w:rPr>
          <w:rFonts w:ascii="Times New Roman" w:hAnsi="Times New Roman" w:cs="Times New Roman"/>
          <w:sz w:val="24"/>
          <w:szCs w:val="24"/>
        </w:rPr>
        <w:t xml:space="preserve">ioinformatics </w:t>
      </w:r>
      <w:r w:rsidR="007E4DDB">
        <w:rPr>
          <w:rFonts w:ascii="Times New Roman" w:hAnsi="Times New Roman" w:cs="Times New Roman"/>
          <w:sz w:val="24"/>
          <w:szCs w:val="24"/>
        </w:rPr>
        <w:t>at</w:t>
      </w:r>
      <w:r w:rsidR="00732922">
        <w:rPr>
          <w:rFonts w:ascii="Times New Roman" w:hAnsi="Times New Roman" w:cs="Times New Roman"/>
          <w:sz w:val="24"/>
          <w:szCs w:val="24"/>
        </w:rPr>
        <w:t xml:space="preserve"> the </w:t>
      </w:r>
      <w:r w:rsidR="00732922" w:rsidRPr="000E68AB">
        <w:rPr>
          <w:rFonts w:ascii="Times New Roman" w:hAnsi="Times New Roman" w:cs="Times New Roman"/>
          <w:sz w:val="24"/>
          <w:szCs w:val="24"/>
        </w:rPr>
        <w:t>Faculty of Mathematics, University of Belgrade</w:t>
      </w:r>
      <w:r w:rsidR="00732922">
        <w:rPr>
          <w:rFonts w:ascii="Times New Roman" w:hAnsi="Times New Roman" w:cs="Times New Roman"/>
          <w:sz w:val="24"/>
          <w:szCs w:val="24"/>
        </w:rPr>
        <w:t>.</w:t>
      </w:r>
    </w:p>
    <w:p w:rsidR="00732922" w:rsidRDefault="00732922" w:rsidP="00426408">
      <w:pPr>
        <w:pStyle w:val="p1a"/>
        <w:rPr>
          <w:rFonts w:ascii="Times New Roman" w:hAnsi="Times New Roman" w:cs="Times New Roman"/>
          <w:sz w:val="24"/>
          <w:szCs w:val="24"/>
        </w:rPr>
      </w:pPr>
    </w:p>
    <w:p w:rsidR="005D2040" w:rsidRPr="000E68AB" w:rsidRDefault="00F043E2" w:rsidP="00426408">
      <w:pPr>
        <w:pStyle w:val="p1a"/>
        <w:rPr>
          <w:rFonts w:ascii="Times New Roman" w:hAnsi="Times New Roman" w:cs="Times New Roman"/>
          <w:sz w:val="24"/>
          <w:szCs w:val="24"/>
        </w:rPr>
      </w:pPr>
      <w:r w:rsidRPr="00F043E2">
        <w:rPr>
          <w:rFonts w:ascii="Times New Roman" w:hAnsi="Times New Roman" w:cs="Times New Roman"/>
          <w:sz w:val="24"/>
          <w:szCs w:val="24"/>
        </w:rPr>
        <w:t xml:space="preserve">The focus </w:t>
      </w:r>
      <w:r w:rsidR="00732922">
        <w:rPr>
          <w:rFonts w:ascii="Times New Roman" w:hAnsi="Times New Roman" w:cs="Times New Roman"/>
          <w:sz w:val="24"/>
          <w:szCs w:val="24"/>
        </w:rPr>
        <w:t>was</w:t>
      </w:r>
      <w:r w:rsidR="00B51D11">
        <w:rPr>
          <w:rFonts w:ascii="Times New Roman" w:hAnsi="Times New Roman" w:cs="Times New Roman"/>
          <w:sz w:val="24"/>
          <w:szCs w:val="24"/>
        </w:rPr>
        <w:t xml:space="preserve"> put</w:t>
      </w:r>
      <w:r w:rsidRPr="00F043E2">
        <w:rPr>
          <w:rFonts w:ascii="Times New Roman" w:hAnsi="Times New Roman" w:cs="Times New Roman"/>
          <w:sz w:val="24"/>
          <w:szCs w:val="24"/>
        </w:rPr>
        <w:t xml:space="preserve"> on Bayesian networks, a well-known probabilistic graph</w:t>
      </w:r>
      <w:r>
        <w:rPr>
          <w:rFonts w:ascii="Times New Roman" w:hAnsi="Times New Roman" w:cs="Times New Roman"/>
          <w:sz w:val="24"/>
          <w:szCs w:val="24"/>
        </w:rPr>
        <w:t>ical</w:t>
      </w:r>
      <w:r w:rsidR="00732922">
        <w:rPr>
          <w:rFonts w:ascii="Times New Roman" w:hAnsi="Times New Roman" w:cs="Times New Roman"/>
          <w:sz w:val="24"/>
          <w:szCs w:val="24"/>
        </w:rPr>
        <w:t xml:space="preserve"> model. O</w:t>
      </w:r>
      <w:r w:rsidRPr="00F043E2">
        <w:rPr>
          <w:rFonts w:ascii="Times New Roman" w:hAnsi="Times New Roman" w:cs="Times New Roman"/>
          <w:sz w:val="24"/>
          <w:szCs w:val="24"/>
        </w:rPr>
        <w:t>ther methods of classification, that 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43E2">
        <w:rPr>
          <w:rFonts w:ascii="Times New Roman" w:hAnsi="Times New Roman" w:cs="Times New Roman"/>
          <w:sz w:val="24"/>
          <w:szCs w:val="24"/>
        </w:rPr>
        <w:t xml:space="preserve"> machine learning,</w:t>
      </w:r>
      <w:r w:rsidR="001D2F98">
        <w:rPr>
          <w:rFonts w:ascii="Times New Roman" w:hAnsi="Times New Roman" w:cs="Times New Roman"/>
          <w:sz w:val="24"/>
          <w:szCs w:val="24"/>
        </w:rPr>
        <w:t xml:space="preserve"> such as </w:t>
      </w:r>
      <w:r w:rsidR="005F1E68">
        <w:rPr>
          <w:rFonts w:ascii="Times New Roman" w:hAnsi="Times New Roman" w:cs="Times New Roman"/>
          <w:sz w:val="24"/>
          <w:szCs w:val="24"/>
        </w:rPr>
        <w:t>D</w:t>
      </w:r>
      <w:r w:rsidR="001D2F98">
        <w:rPr>
          <w:rFonts w:ascii="Times New Roman" w:hAnsi="Times New Roman" w:cs="Times New Roman"/>
          <w:sz w:val="24"/>
          <w:szCs w:val="24"/>
        </w:rPr>
        <w:t xml:space="preserve">ecision </w:t>
      </w:r>
      <w:r w:rsidR="005F1E68">
        <w:rPr>
          <w:rFonts w:ascii="Times New Roman" w:hAnsi="Times New Roman" w:cs="Times New Roman"/>
          <w:sz w:val="24"/>
          <w:szCs w:val="24"/>
        </w:rPr>
        <w:t xml:space="preserve">Tree </w:t>
      </w:r>
      <w:r w:rsidR="001D2F98">
        <w:rPr>
          <w:rFonts w:ascii="Times New Roman" w:hAnsi="Times New Roman" w:cs="Times New Roman"/>
          <w:sz w:val="24"/>
          <w:szCs w:val="24"/>
        </w:rPr>
        <w:t>and Support Vector Machine (SVM),</w:t>
      </w:r>
      <w:r w:rsidRPr="00F043E2">
        <w:rPr>
          <w:rFonts w:ascii="Times New Roman" w:hAnsi="Times New Roman" w:cs="Times New Roman"/>
          <w:sz w:val="24"/>
          <w:szCs w:val="24"/>
        </w:rPr>
        <w:t xml:space="preserve"> have also been applied</w:t>
      </w:r>
      <w:r>
        <w:rPr>
          <w:rFonts w:ascii="Times New Roman" w:hAnsi="Times New Roman" w:cs="Times New Roman"/>
          <w:sz w:val="24"/>
          <w:szCs w:val="24"/>
        </w:rPr>
        <w:t xml:space="preserve"> in order to compare the fitted models</w:t>
      </w:r>
      <w:r w:rsidR="008B77C3">
        <w:rPr>
          <w:rFonts w:ascii="Times New Roman" w:hAnsi="Times New Roman" w:cs="Times New Roman"/>
          <w:sz w:val="24"/>
          <w:szCs w:val="24"/>
        </w:rPr>
        <w:t xml:space="preserve"> – e.g. their accuracy, sensitivity (recall), specificity</w:t>
      </w:r>
      <w:r w:rsidR="007D1790">
        <w:rPr>
          <w:rFonts w:ascii="Times New Roman" w:hAnsi="Times New Roman" w:cs="Times New Roman"/>
          <w:sz w:val="24"/>
          <w:szCs w:val="24"/>
        </w:rPr>
        <w:t>,</w:t>
      </w:r>
      <w:r w:rsidR="008B77C3">
        <w:rPr>
          <w:rFonts w:ascii="Times New Roman" w:hAnsi="Times New Roman" w:cs="Times New Roman"/>
          <w:sz w:val="24"/>
          <w:szCs w:val="24"/>
        </w:rPr>
        <w:t xml:space="preserve"> and other</w:t>
      </w:r>
      <w:r w:rsidR="00031547">
        <w:rPr>
          <w:rFonts w:ascii="Times New Roman" w:hAnsi="Times New Roman" w:cs="Times New Roman"/>
          <w:sz w:val="24"/>
          <w:szCs w:val="24"/>
        </w:rPr>
        <w:t xml:space="preserve"> relevant</w:t>
      </w:r>
      <w:r w:rsidR="001D2F98">
        <w:rPr>
          <w:rFonts w:ascii="Times New Roman" w:hAnsi="Times New Roman" w:cs="Times New Roman"/>
          <w:sz w:val="24"/>
          <w:szCs w:val="24"/>
        </w:rPr>
        <w:t xml:space="preserve"> metrics</w:t>
      </w:r>
      <w:r w:rsidR="008B77C3">
        <w:rPr>
          <w:rFonts w:ascii="Times New Roman" w:hAnsi="Times New Roman" w:cs="Times New Roman"/>
          <w:sz w:val="24"/>
          <w:szCs w:val="24"/>
        </w:rPr>
        <w:t>.</w:t>
      </w:r>
      <w:r w:rsidR="001D2F98">
        <w:rPr>
          <w:rFonts w:ascii="Times New Roman" w:hAnsi="Times New Roman" w:cs="Times New Roman"/>
          <w:sz w:val="24"/>
          <w:szCs w:val="24"/>
        </w:rPr>
        <w:t xml:space="preserve"> </w:t>
      </w:r>
      <w:r w:rsidR="00065D9F">
        <w:rPr>
          <w:rFonts w:ascii="Times New Roman" w:hAnsi="Times New Roman" w:cs="Times New Roman"/>
          <w:sz w:val="24"/>
          <w:szCs w:val="24"/>
        </w:rPr>
        <w:t>Extra</w:t>
      </w:r>
      <w:r w:rsidR="001D2F98">
        <w:rPr>
          <w:rFonts w:ascii="Times New Roman" w:hAnsi="Times New Roman" w:cs="Times New Roman"/>
          <w:sz w:val="24"/>
          <w:szCs w:val="24"/>
        </w:rPr>
        <w:t xml:space="preserve"> attention was given to data preprocessing and exploratory analysis, as well as predictor</w:t>
      </w:r>
      <w:r w:rsidR="00031547">
        <w:rPr>
          <w:rFonts w:ascii="Times New Roman" w:hAnsi="Times New Roman" w:cs="Times New Roman"/>
          <w:sz w:val="24"/>
          <w:szCs w:val="24"/>
        </w:rPr>
        <w:t xml:space="preserve"> (feature) importance</w:t>
      </w:r>
      <w:r w:rsidR="001D2F98">
        <w:rPr>
          <w:rFonts w:ascii="Times New Roman" w:hAnsi="Times New Roman" w:cs="Times New Roman"/>
          <w:sz w:val="24"/>
          <w:szCs w:val="24"/>
        </w:rPr>
        <w:t>.</w:t>
      </w: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65D9F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Obtained results include several Bayesian network structu</w:t>
      </w:r>
      <w:r w:rsidR="002832F4">
        <w:rPr>
          <w:rFonts w:ascii="Times New Roman" w:hAnsi="Times New Roman" w:cs="Times New Roman"/>
          <w:sz w:val="24"/>
          <w:szCs w:val="24"/>
        </w:rPr>
        <w:t>res with fair predictive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 xml:space="preserve">and some other similarly successful models. They also </w:t>
      </w:r>
      <w:r w:rsidR="00D36844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8D2">
        <w:rPr>
          <w:rFonts w:ascii="Times New Roman" w:hAnsi="Times New Roman" w:cs="Times New Roman"/>
          <w:sz w:val="24"/>
          <w:szCs w:val="24"/>
        </w:rPr>
        <w:t>insight into predictor importance,</w:t>
      </w:r>
      <w:r w:rsidR="00D36844">
        <w:rPr>
          <w:rFonts w:ascii="Times New Roman" w:hAnsi="Times New Roman" w:cs="Times New Roman"/>
          <w:sz w:val="24"/>
          <w:szCs w:val="24"/>
        </w:rPr>
        <w:t xml:space="preserve"> such as th</w:t>
      </w:r>
      <w:r w:rsidR="00774CD7">
        <w:rPr>
          <w:rFonts w:ascii="Times New Roman" w:hAnsi="Times New Roman" w:cs="Times New Roman"/>
          <w:sz w:val="24"/>
          <w:szCs w:val="24"/>
        </w:rPr>
        <w:t>at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D36844">
        <w:rPr>
          <w:rFonts w:ascii="Times New Roman" w:hAnsi="Times New Roman" w:cs="Times New Roman"/>
          <w:sz w:val="24"/>
          <w:szCs w:val="24"/>
        </w:rPr>
        <w:t>extracted from</w:t>
      </w:r>
      <w:r w:rsidR="005F78D2">
        <w:rPr>
          <w:rFonts w:ascii="Times New Roman" w:hAnsi="Times New Roman" w:cs="Times New Roman"/>
          <w:sz w:val="24"/>
          <w:szCs w:val="24"/>
        </w:rPr>
        <w:t xml:space="preserve"> </w:t>
      </w:r>
      <w:r w:rsidR="005F1E68">
        <w:rPr>
          <w:rFonts w:ascii="Times New Roman" w:hAnsi="Times New Roman" w:cs="Times New Roman"/>
          <w:sz w:val="24"/>
          <w:szCs w:val="24"/>
        </w:rPr>
        <w:t>Decision Tree</w:t>
      </w:r>
      <w:r w:rsidR="005F78D2">
        <w:rPr>
          <w:rFonts w:ascii="Times New Roman" w:hAnsi="Times New Roman" w:cs="Times New Roman"/>
          <w:sz w:val="24"/>
          <w:szCs w:val="24"/>
        </w:rPr>
        <w:t xml:space="preserve"> Classifier and </w:t>
      </w:r>
      <w:r w:rsidR="00774CD7">
        <w:rPr>
          <w:rFonts w:ascii="Times New Roman" w:hAnsi="Times New Roman" w:cs="Times New Roman"/>
          <w:sz w:val="24"/>
          <w:szCs w:val="24"/>
        </w:rPr>
        <w:t>the other one</w:t>
      </w:r>
      <w:r w:rsidR="00D36844">
        <w:rPr>
          <w:rFonts w:ascii="Times New Roman" w:hAnsi="Times New Roman" w:cs="Times New Roman"/>
          <w:sz w:val="24"/>
          <w:szCs w:val="24"/>
        </w:rPr>
        <w:t xml:space="preserve"> in the form of a dendrogram, generated by hiera</w:t>
      </w:r>
      <w:r w:rsidR="00483FB7">
        <w:rPr>
          <w:rFonts w:ascii="Times New Roman" w:hAnsi="Times New Roman" w:cs="Times New Roman"/>
          <w:sz w:val="24"/>
          <w:szCs w:val="24"/>
        </w:rPr>
        <w:t>r</w:t>
      </w:r>
      <w:r w:rsidR="00D36844">
        <w:rPr>
          <w:rFonts w:ascii="Times New Roman" w:hAnsi="Times New Roman" w:cs="Times New Roman"/>
          <w:sz w:val="24"/>
          <w:szCs w:val="24"/>
        </w:rPr>
        <w:t>chical clustering on attribute correlations.</w:t>
      </w:r>
      <w:r w:rsidR="000C46B3">
        <w:rPr>
          <w:rFonts w:ascii="Times New Roman" w:hAnsi="Times New Roman" w:cs="Times New Roman"/>
          <w:sz w:val="24"/>
          <w:szCs w:val="24"/>
        </w:rPr>
        <w:t xml:space="preserve"> Patient age, heart rate</w:t>
      </w:r>
      <w:r w:rsidR="0029453A">
        <w:rPr>
          <w:rFonts w:ascii="Times New Roman" w:hAnsi="Times New Roman" w:cs="Times New Roman"/>
          <w:sz w:val="24"/>
          <w:szCs w:val="24"/>
        </w:rPr>
        <w:t>,</w:t>
      </w:r>
      <w:r w:rsidR="000C46B3">
        <w:rPr>
          <w:rFonts w:ascii="Times New Roman" w:hAnsi="Times New Roman" w:cs="Times New Roman"/>
          <w:sz w:val="24"/>
          <w:szCs w:val="24"/>
        </w:rPr>
        <w:t xml:space="preserve"> and</w:t>
      </w:r>
      <w:r w:rsidR="00D36844">
        <w:rPr>
          <w:rFonts w:ascii="Times New Roman" w:hAnsi="Times New Roman" w:cs="Times New Roman"/>
          <w:sz w:val="24"/>
          <w:szCs w:val="24"/>
        </w:rPr>
        <w:t xml:space="preserve"> total duration of </w:t>
      </w:r>
      <w:r w:rsidR="000C46B3">
        <w:rPr>
          <w:rFonts w:ascii="Times New Roman" w:hAnsi="Times New Roman" w:cs="Times New Roman"/>
          <w:sz w:val="24"/>
          <w:szCs w:val="24"/>
        </w:rPr>
        <w:t>the</w:t>
      </w:r>
      <w:r w:rsidR="00D36844">
        <w:rPr>
          <w:rFonts w:ascii="Times New Roman" w:hAnsi="Times New Roman" w:cs="Times New Roman"/>
          <w:sz w:val="24"/>
          <w:szCs w:val="24"/>
        </w:rPr>
        <w:t xml:space="preserve"> indicated heart </w:t>
      </w:r>
      <w:r w:rsidR="00774CD7">
        <w:rPr>
          <w:rFonts w:ascii="Times New Roman" w:hAnsi="Times New Roman" w:cs="Times New Roman"/>
          <w:sz w:val="24"/>
          <w:szCs w:val="24"/>
        </w:rPr>
        <w:t>disease</w:t>
      </w:r>
      <w:r w:rsidR="00D36844">
        <w:rPr>
          <w:rFonts w:ascii="Times New Roman" w:hAnsi="Times New Roman" w:cs="Times New Roman"/>
          <w:sz w:val="24"/>
          <w:szCs w:val="24"/>
        </w:rPr>
        <w:t xml:space="preserve"> were marked as </w:t>
      </w:r>
      <w:r w:rsidR="000C46B3">
        <w:rPr>
          <w:rFonts w:ascii="Times New Roman" w:hAnsi="Times New Roman" w:cs="Times New Roman"/>
          <w:sz w:val="24"/>
          <w:szCs w:val="24"/>
        </w:rPr>
        <w:t xml:space="preserve">the most </w:t>
      </w:r>
      <w:r w:rsidR="006C0ED2">
        <w:rPr>
          <w:rFonts w:ascii="Times New Roman" w:hAnsi="Times New Roman" w:cs="Times New Roman"/>
          <w:sz w:val="24"/>
          <w:szCs w:val="24"/>
        </w:rPr>
        <w:t>significant</w:t>
      </w:r>
      <w:r w:rsidR="000C46B3">
        <w:rPr>
          <w:rFonts w:ascii="Times New Roman" w:hAnsi="Times New Roman" w:cs="Times New Roman"/>
          <w:sz w:val="24"/>
          <w:szCs w:val="24"/>
        </w:rPr>
        <w:t>.</w:t>
      </w:r>
    </w:p>
    <w:p w:rsidR="00065D9F" w:rsidRPr="000E68AB" w:rsidRDefault="00065D9F" w:rsidP="00A152A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26408" w:rsidRPr="000E68AB" w:rsidRDefault="00426408" w:rsidP="00147523">
      <w:pPr>
        <w:pStyle w:val="abstract"/>
        <w:ind w:hanging="567"/>
        <w:jc w:val="left"/>
        <w:rPr>
          <w:rFonts w:ascii="Times New Roman" w:hAnsi="Times New Roman" w:cs="Times New Roman"/>
          <w:sz w:val="24"/>
          <w:szCs w:val="24"/>
        </w:rPr>
      </w:pPr>
      <w:r w:rsidRPr="000E68AB">
        <w:rPr>
          <w:rFonts w:ascii="Times New Roman" w:hAnsi="Times New Roman" w:cs="Times New Roman"/>
          <w:b/>
          <w:sz w:val="24"/>
          <w:szCs w:val="24"/>
        </w:rPr>
        <w:t>Keywords:</w:t>
      </w:r>
      <w:r w:rsidRPr="000E68AB">
        <w:rPr>
          <w:rFonts w:ascii="Times New Roman" w:hAnsi="Times New Roman" w:cs="Times New Roman"/>
          <w:sz w:val="24"/>
          <w:szCs w:val="24"/>
        </w:rPr>
        <w:t xml:space="preserve"> </w:t>
      </w:r>
      <w:r w:rsidR="00647F53">
        <w:rPr>
          <w:rFonts w:ascii="Times New Roman" w:hAnsi="Times New Roman" w:cs="Times New Roman"/>
          <w:sz w:val="24"/>
          <w:szCs w:val="24"/>
        </w:rPr>
        <w:t>cardioversion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647F53">
        <w:rPr>
          <w:rFonts w:ascii="Times New Roman" w:hAnsi="Times New Roman" w:cs="Times New Roman"/>
          <w:sz w:val="24"/>
          <w:szCs w:val="24"/>
        </w:rPr>
        <w:t>atrial fibri</w:t>
      </w:r>
      <w:r w:rsidR="00B4370B">
        <w:rPr>
          <w:rFonts w:ascii="Times New Roman" w:hAnsi="Times New Roman" w:cs="Times New Roman"/>
          <w:sz w:val="24"/>
          <w:szCs w:val="24"/>
        </w:rPr>
        <w:t>l</w:t>
      </w:r>
      <w:r w:rsidR="00647F53">
        <w:rPr>
          <w:rFonts w:ascii="Times New Roman" w:hAnsi="Times New Roman" w:cs="Times New Roman"/>
          <w:sz w:val="24"/>
          <w:szCs w:val="24"/>
        </w:rPr>
        <w:t>lation (AF)</w:t>
      </w:r>
      <w:r w:rsidRPr="000E68AB">
        <w:rPr>
          <w:rFonts w:ascii="Times New Roman" w:hAnsi="Times New Roman" w:cs="Times New Roman"/>
          <w:sz w:val="24"/>
          <w:szCs w:val="24"/>
        </w:rPr>
        <w:t xml:space="preserve">, </w:t>
      </w:r>
      <w:r w:rsidR="000705E2">
        <w:rPr>
          <w:rFonts w:ascii="Times New Roman" w:hAnsi="Times New Roman" w:cs="Times New Roman"/>
          <w:sz w:val="24"/>
          <w:szCs w:val="24"/>
        </w:rPr>
        <w:t>classification, Bayesian network</w:t>
      </w:r>
    </w:p>
    <w:p w:rsidR="00426408" w:rsidRPr="000E68AB" w:rsidRDefault="00426408" w:rsidP="00426408">
      <w:pPr>
        <w:rPr>
          <w:rFonts w:ascii="Times New Roman" w:hAnsi="Times New Roman" w:cs="Times New Roman"/>
          <w:sz w:val="24"/>
          <w:szCs w:val="24"/>
        </w:rPr>
      </w:pPr>
    </w:p>
    <w:sectPr w:rsidR="00426408" w:rsidRPr="000E68AB" w:rsidSect="00D778F5">
      <w:headerReference w:type="default" r:id="rId7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1E4" w:rsidRDefault="003651E4">
      <w:r>
        <w:separator/>
      </w:r>
    </w:p>
  </w:endnote>
  <w:endnote w:type="continuationSeparator" w:id="0">
    <w:p w:rsidR="003651E4" w:rsidRDefault="003651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1E4" w:rsidRDefault="003651E4">
      <w:r>
        <w:separator/>
      </w:r>
    </w:p>
  </w:footnote>
  <w:footnote w:type="continuationSeparator" w:id="0">
    <w:p w:rsidR="003651E4" w:rsidRDefault="003651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F7" w:rsidRPr="000233D3" w:rsidRDefault="00EA0EF7" w:rsidP="000233D3">
    <w:pPr>
      <w:pStyle w:val="Header"/>
      <w:ind w:firstLine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1"/>
    <w:lvl w:ilvl="0"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numFmt w:val="decimal"/>
      <w:lvlText w:val="%4"/>
      <w:lvlJc w:val="left"/>
      <w:pPr>
        <w:tabs>
          <w:tab w:val="num" w:pos="0"/>
        </w:tabs>
      </w:pPr>
      <w:rPr>
        <w:rFonts w:ascii="Tms Rmn" w:hAnsi="Tms Rmn" w:cs="Tms Rmn"/>
      </w:rPr>
    </w:lvl>
    <w:lvl w:ilvl="4">
      <w:numFmt w:val="decimal"/>
      <w:lvlText w:val="%5"/>
      <w:lvlJc w:val="left"/>
      <w:pPr>
        <w:tabs>
          <w:tab w:val="num" w:pos="0"/>
        </w:tabs>
      </w:pPr>
      <w:rPr>
        <w:rFonts w:ascii="Tms Rmn" w:hAnsi="Tms Rmn" w:cs="Tms Rmn"/>
      </w:rPr>
    </w:lvl>
    <w:lvl w:ilvl="5">
      <w:numFmt w:val="decimal"/>
      <w:lvlText w:val="%6"/>
      <w:lvlJc w:val="left"/>
      <w:pPr>
        <w:tabs>
          <w:tab w:val="num" w:pos="0"/>
        </w:tabs>
      </w:pPr>
      <w:rPr>
        <w:rFonts w:ascii="Tms Rmn" w:hAnsi="Tms Rmn" w:cs="Tms Rmn"/>
      </w:rPr>
    </w:lvl>
    <w:lvl w:ilvl="6">
      <w:numFmt w:val="decimal"/>
      <w:lvlText w:val="%7"/>
      <w:lvlJc w:val="left"/>
      <w:pPr>
        <w:tabs>
          <w:tab w:val="num" w:pos="0"/>
        </w:tabs>
      </w:pPr>
      <w:rPr>
        <w:rFonts w:ascii="Tms Rmn" w:hAnsi="Tms Rmn" w:cs="Tms Rmn"/>
      </w:rPr>
    </w:lvl>
    <w:lvl w:ilvl="7">
      <w:numFmt w:val="decimal"/>
      <w:lvlText w:val="%8"/>
      <w:lvlJc w:val="left"/>
      <w:pPr>
        <w:tabs>
          <w:tab w:val="num" w:pos="0"/>
        </w:tabs>
      </w:pPr>
      <w:rPr>
        <w:rFonts w:ascii="Tms Rmn" w:hAnsi="Tms Rmn" w:cs="Tms Rmn"/>
      </w:rPr>
    </w:lvl>
    <w:lvl w:ilvl="8">
      <w:numFmt w:val="decimal"/>
      <w:lvlText w:val="%9"/>
      <w:lvlJc w:val="left"/>
      <w:pPr>
        <w:tabs>
          <w:tab w:val="num" w:pos="0"/>
        </w:tabs>
      </w:pPr>
      <w:rPr>
        <w:rFonts w:ascii="Tms Rmn" w:hAnsi="Tms Rmn" w:cs="Tms Rmn"/>
      </w:rPr>
    </w:lvl>
  </w:abstractNum>
  <w:abstractNum w:abstractNumId="2">
    <w:nsid w:val="00000003"/>
    <w:multiLevelType w:val="multilevel"/>
    <w:tmpl w:val="00000003"/>
    <w:name w:val="WW8Num28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0000004"/>
    <w:multiLevelType w:val="multilevel"/>
    <w:tmpl w:val="00000004"/>
    <w:name w:val="WW8StyleNum"/>
    <w:lvl w:ilvl="0">
      <w:start w:val="1"/>
      <w:numFmt w:val="bullet"/>
      <w:pStyle w:val="Item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name w:val="WW8StyleNum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name w:val="WW8StyleNum2"/>
    <w:lvl w:ilvl="0">
      <w:start w:val="1"/>
      <w:numFmt w:val="decimal"/>
      <w:pStyle w:val="NumberedItem"/>
      <w:lvlText w:val="%1."/>
      <w:lvlJc w:val="left"/>
      <w:pPr>
        <w:tabs>
          <w:tab w:val="num" w:pos="227"/>
        </w:tabs>
        <w:ind w:left="227" w:hanging="227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mirrorMargins/>
  <w:attachedTemplate r:id="rId1"/>
  <w:stylePaneFormatFilter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D2"/>
    <w:rsid w:val="000233D3"/>
    <w:rsid w:val="00031547"/>
    <w:rsid w:val="00065D9F"/>
    <w:rsid w:val="000705E2"/>
    <w:rsid w:val="00077C8C"/>
    <w:rsid w:val="000A31D2"/>
    <w:rsid w:val="000B7820"/>
    <w:rsid w:val="000C46B3"/>
    <w:rsid w:val="000D4CE5"/>
    <w:rsid w:val="000E68AB"/>
    <w:rsid w:val="0013734B"/>
    <w:rsid w:val="00147523"/>
    <w:rsid w:val="00182614"/>
    <w:rsid w:val="001D2F98"/>
    <w:rsid w:val="002832F4"/>
    <w:rsid w:val="0029453A"/>
    <w:rsid w:val="00297B16"/>
    <w:rsid w:val="003651E4"/>
    <w:rsid w:val="00366FAD"/>
    <w:rsid w:val="003F6272"/>
    <w:rsid w:val="00426408"/>
    <w:rsid w:val="00453EF1"/>
    <w:rsid w:val="004570D7"/>
    <w:rsid w:val="00461E33"/>
    <w:rsid w:val="00483FB7"/>
    <w:rsid w:val="005D2040"/>
    <w:rsid w:val="005D6F28"/>
    <w:rsid w:val="005F1E68"/>
    <w:rsid w:val="005F78D2"/>
    <w:rsid w:val="00647F53"/>
    <w:rsid w:val="006561EE"/>
    <w:rsid w:val="00693D6D"/>
    <w:rsid w:val="006A1F60"/>
    <w:rsid w:val="006A7148"/>
    <w:rsid w:val="006C0ED2"/>
    <w:rsid w:val="006C747F"/>
    <w:rsid w:val="00720C30"/>
    <w:rsid w:val="00732922"/>
    <w:rsid w:val="007336E8"/>
    <w:rsid w:val="007479AA"/>
    <w:rsid w:val="00753F30"/>
    <w:rsid w:val="00774CD7"/>
    <w:rsid w:val="00783C77"/>
    <w:rsid w:val="00795CD1"/>
    <w:rsid w:val="007D1790"/>
    <w:rsid w:val="007E4DDB"/>
    <w:rsid w:val="008333E3"/>
    <w:rsid w:val="00833B41"/>
    <w:rsid w:val="008A0413"/>
    <w:rsid w:val="008B77C3"/>
    <w:rsid w:val="008C5066"/>
    <w:rsid w:val="008C7DC1"/>
    <w:rsid w:val="008D14A5"/>
    <w:rsid w:val="009044D7"/>
    <w:rsid w:val="00953C64"/>
    <w:rsid w:val="0096043B"/>
    <w:rsid w:val="0099456F"/>
    <w:rsid w:val="009C2E69"/>
    <w:rsid w:val="00A152A3"/>
    <w:rsid w:val="00A54C84"/>
    <w:rsid w:val="00AB4FD9"/>
    <w:rsid w:val="00AC0A77"/>
    <w:rsid w:val="00AD6800"/>
    <w:rsid w:val="00B14214"/>
    <w:rsid w:val="00B35ADA"/>
    <w:rsid w:val="00B4370B"/>
    <w:rsid w:val="00B51D11"/>
    <w:rsid w:val="00B83FDB"/>
    <w:rsid w:val="00BB5B4C"/>
    <w:rsid w:val="00BF20FD"/>
    <w:rsid w:val="00C337C8"/>
    <w:rsid w:val="00C5020E"/>
    <w:rsid w:val="00C80D19"/>
    <w:rsid w:val="00C81D79"/>
    <w:rsid w:val="00C9718F"/>
    <w:rsid w:val="00D24DE8"/>
    <w:rsid w:val="00D36844"/>
    <w:rsid w:val="00D778F5"/>
    <w:rsid w:val="00D81406"/>
    <w:rsid w:val="00D91681"/>
    <w:rsid w:val="00DA5954"/>
    <w:rsid w:val="00DF0A32"/>
    <w:rsid w:val="00E153B6"/>
    <w:rsid w:val="00E6663D"/>
    <w:rsid w:val="00E92F01"/>
    <w:rsid w:val="00E93465"/>
    <w:rsid w:val="00EA0EF7"/>
    <w:rsid w:val="00EC0527"/>
    <w:rsid w:val="00ED1DB6"/>
    <w:rsid w:val="00F043E2"/>
    <w:rsid w:val="00F14BE9"/>
    <w:rsid w:val="00F358F7"/>
    <w:rsid w:val="00F51B04"/>
    <w:rsid w:val="00F8627E"/>
    <w:rsid w:val="00F95F43"/>
    <w:rsid w:val="00FA3538"/>
    <w:rsid w:val="00FF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19"/>
    <w:pPr>
      <w:suppressAutoHyphens/>
      <w:overflowPunct w:val="0"/>
      <w:autoSpaceDE w:val="0"/>
      <w:ind w:firstLine="369"/>
      <w:jc w:val="both"/>
      <w:textAlignment w:val="baseline"/>
    </w:pPr>
    <w:rPr>
      <w:rFonts w:ascii="Georgia" w:hAnsi="Georgia" w:cs="Georg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D19"/>
    <w:pPr>
      <w:keepNext/>
      <w:keepLines/>
      <w:numPr>
        <w:numId w:val="3"/>
      </w:numPr>
      <w:tabs>
        <w:tab w:val="left" w:pos="567"/>
      </w:tabs>
      <w:spacing w:before="360" w:after="240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C80D19"/>
    <w:pPr>
      <w:keepNext/>
      <w:keepLines/>
      <w:numPr>
        <w:ilvl w:val="1"/>
        <w:numId w:val="3"/>
      </w:numPr>
      <w:tabs>
        <w:tab w:val="left" w:pos="680"/>
      </w:tabs>
      <w:spacing w:before="300" w:after="120" w:line="280" w:lineRule="exact"/>
      <w:ind w:left="680" w:hanging="68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80D19"/>
    <w:pPr>
      <w:keepNext/>
      <w:keepLines/>
      <w:tabs>
        <w:tab w:val="left" w:pos="510"/>
      </w:tabs>
      <w:spacing w:before="300" w:after="1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80D19"/>
    <w:pPr>
      <w:spacing w:before="320"/>
      <w:ind w:firstLine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C80D19"/>
    <w:pPr>
      <w:numPr>
        <w:numId w:val="2"/>
      </w:numPr>
      <w:tabs>
        <w:tab w:val="left" w:pos="3654"/>
      </w:tabs>
      <w:spacing w:before="240" w:after="60"/>
      <w:ind w:left="3366" w:hanging="792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C80D19"/>
    <w:pPr>
      <w:tabs>
        <w:tab w:val="num" w:pos="0"/>
        <w:tab w:val="left" w:pos="4374"/>
      </w:tabs>
      <w:spacing w:before="240" w:after="60"/>
      <w:ind w:left="3870" w:hanging="936"/>
      <w:outlineLvl w:val="5"/>
    </w:pPr>
    <w:rPr>
      <w:rFonts w:ascii="Times New Roman" w:hAnsi="Times New Roman" w:cs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C80D19"/>
    <w:pPr>
      <w:tabs>
        <w:tab w:val="num" w:pos="0"/>
        <w:tab w:val="left" w:pos="4734"/>
      </w:tabs>
      <w:spacing w:before="240" w:after="60"/>
      <w:ind w:left="4374" w:hanging="108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C80D19"/>
    <w:pPr>
      <w:tabs>
        <w:tab w:val="num" w:pos="0"/>
        <w:tab w:val="left" w:pos="5454"/>
      </w:tabs>
      <w:spacing w:before="240" w:after="60"/>
      <w:ind w:left="4878" w:hanging="122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80D19"/>
    <w:pPr>
      <w:tabs>
        <w:tab w:val="num" w:pos="0"/>
        <w:tab w:val="left" w:pos="6174"/>
      </w:tabs>
      <w:spacing w:before="240" w:after="60"/>
      <w:ind w:left="5454" w:hanging="14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80D19"/>
    <w:rPr>
      <w:rFonts w:asciiTheme="majorHAnsi" w:eastAsiaTheme="majorEastAsia" w:hAnsiTheme="majorHAnsi" w:cs="Times New Roman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80D19"/>
    <w:rPr>
      <w:rFonts w:asciiTheme="majorHAnsi" w:eastAsiaTheme="majorEastAsia" w:hAnsiTheme="majorHAnsi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80D19"/>
    <w:rPr>
      <w:rFonts w:ascii="Georgia" w:hAnsi="Georgia" w:cs="Times New Roman"/>
      <w:b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C80D19"/>
    <w:rPr>
      <w:rFonts w:asciiTheme="minorHAnsi" w:eastAsiaTheme="minorEastAsia" w:hAnsiTheme="minorHAnsi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80D19"/>
    <w:rPr>
      <w:rFonts w:asciiTheme="minorHAnsi" w:eastAsiaTheme="minorEastAsia" w:hAnsiTheme="minorHAnsi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80D19"/>
    <w:rPr>
      <w:i/>
      <w:sz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C80D19"/>
    <w:rPr>
      <w:rFonts w:ascii="Georgia" w:hAnsi="Georgia" w:cs="Georgia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C80D19"/>
    <w:rPr>
      <w:rFonts w:ascii="Georgia" w:hAnsi="Georgia" w:cs="Georgia"/>
      <w:i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C80D19"/>
    <w:rPr>
      <w:rFonts w:ascii="Georgia" w:hAnsi="Georgia" w:cs="Georgia"/>
      <w:b/>
      <w:i/>
      <w:sz w:val="18"/>
      <w:lang w:val="en-US" w:eastAsia="zh-CN"/>
    </w:rPr>
  </w:style>
  <w:style w:type="character" w:customStyle="1" w:styleId="WW8Num1z0">
    <w:name w:val="WW8Num1z0"/>
    <w:rsid w:val="00C80D19"/>
  </w:style>
  <w:style w:type="character" w:customStyle="1" w:styleId="WW8Num1z1">
    <w:name w:val="WW8Num1z1"/>
    <w:rsid w:val="00C80D19"/>
  </w:style>
  <w:style w:type="character" w:customStyle="1" w:styleId="WW8Num1z2">
    <w:name w:val="WW8Num1z2"/>
    <w:rsid w:val="00C80D19"/>
  </w:style>
  <w:style w:type="character" w:customStyle="1" w:styleId="WW8Num1z3">
    <w:name w:val="WW8Num1z3"/>
    <w:rsid w:val="00C80D19"/>
    <w:rPr>
      <w:rFonts w:ascii="Tms Rmn" w:hAnsi="Tms Rmn"/>
    </w:rPr>
  </w:style>
  <w:style w:type="character" w:customStyle="1" w:styleId="WW8Num2z0">
    <w:name w:val="WW8Num2z0"/>
    <w:rsid w:val="00C80D19"/>
  </w:style>
  <w:style w:type="character" w:customStyle="1" w:styleId="WW8Num3z0">
    <w:name w:val="WW8Num3z0"/>
    <w:rsid w:val="00C80D19"/>
  </w:style>
  <w:style w:type="character" w:customStyle="1" w:styleId="WW8Num3z1">
    <w:name w:val="WW8Num3z1"/>
    <w:rsid w:val="00C80D19"/>
  </w:style>
  <w:style w:type="character" w:customStyle="1" w:styleId="WW8Num3z2">
    <w:name w:val="WW8Num3z2"/>
    <w:rsid w:val="00C80D19"/>
  </w:style>
  <w:style w:type="character" w:customStyle="1" w:styleId="WW8Num3z3">
    <w:name w:val="WW8Num3z3"/>
    <w:rsid w:val="00C80D19"/>
  </w:style>
  <w:style w:type="character" w:customStyle="1" w:styleId="WW8Num3z4">
    <w:name w:val="WW8Num3z4"/>
    <w:rsid w:val="00C80D19"/>
  </w:style>
  <w:style w:type="character" w:customStyle="1" w:styleId="WW8Num3z5">
    <w:name w:val="WW8Num3z5"/>
    <w:rsid w:val="00C80D19"/>
  </w:style>
  <w:style w:type="character" w:customStyle="1" w:styleId="WW8Num3z6">
    <w:name w:val="WW8Num3z6"/>
    <w:rsid w:val="00C80D19"/>
  </w:style>
  <w:style w:type="character" w:customStyle="1" w:styleId="WW8Num3z7">
    <w:name w:val="WW8Num3z7"/>
    <w:rsid w:val="00C80D19"/>
  </w:style>
  <w:style w:type="character" w:customStyle="1" w:styleId="WW8Num3z8">
    <w:name w:val="WW8Num3z8"/>
    <w:rsid w:val="00C80D19"/>
  </w:style>
  <w:style w:type="character" w:customStyle="1" w:styleId="WW8Num4z0">
    <w:name w:val="WW8Num4z0"/>
    <w:rsid w:val="00C80D19"/>
  </w:style>
  <w:style w:type="character" w:customStyle="1" w:styleId="WW8Num4z1">
    <w:name w:val="WW8Num4z1"/>
    <w:rsid w:val="00C80D19"/>
  </w:style>
  <w:style w:type="character" w:customStyle="1" w:styleId="WW8Num4z2">
    <w:name w:val="WW8Num4z2"/>
    <w:rsid w:val="00C80D19"/>
  </w:style>
  <w:style w:type="character" w:customStyle="1" w:styleId="WW8Num4z3">
    <w:name w:val="WW8Num4z3"/>
    <w:rsid w:val="00C80D19"/>
  </w:style>
  <w:style w:type="character" w:customStyle="1" w:styleId="WW8Num4z4">
    <w:name w:val="WW8Num4z4"/>
    <w:rsid w:val="00C80D19"/>
  </w:style>
  <w:style w:type="character" w:customStyle="1" w:styleId="WW8Num4z5">
    <w:name w:val="WW8Num4z5"/>
    <w:rsid w:val="00C80D19"/>
  </w:style>
  <w:style w:type="character" w:customStyle="1" w:styleId="WW8Num4z6">
    <w:name w:val="WW8Num4z6"/>
    <w:rsid w:val="00C80D19"/>
  </w:style>
  <w:style w:type="character" w:customStyle="1" w:styleId="WW8Num4z7">
    <w:name w:val="WW8Num4z7"/>
    <w:rsid w:val="00C80D19"/>
  </w:style>
  <w:style w:type="character" w:customStyle="1" w:styleId="WW8Num4z8">
    <w:name w:val="WW8Num4z8"/>
    <w:rsid w:val="00C80D19"/>
  </w:style>
  <w:style w:type="character" w:customStyle="1" w:styleId="WW8Num5z0">
    <w:name w:val="WW8Num5z0"/>
    <w:rsid w:val="00C80D19"/>
  </w:style>
  <w:style w:type="character" w:customStyle="1" w:styleId="WW8Num5z1">
    <w:name w:val="WW8Num5z1"/>
    <w:rsid w:val="00C80D19"/>
  </w:style>
  <w:style w:type="character" w:customStyle="1" w:styleId="WW8Num5z2">
    <w:name w:val="WW8Num5z2"/>
    <w:rsid w:val="00C80D19"/>
  </w:style>
  <w:style w:type="character" w:customStyle="1" w:styleId="WW8Num5z3">
    <w:name w:val="WW8Num5z3"/>
    <w:rsid w:val="00C80D19"/>
  </w:style>
  <w:style w:type="character" w:customStyle="1" w:styleId="WW8Num5z4">
    <w:name w:val="WW8Num5z4"/>
    <w:rsid w:val="00C80D19"/>
  </w:style>
  <w:style w:type="character" w:customStyle="1" w:styleId="WW8Num5z5">
    <w:name w:val="WW8Num5z5"/>
    <w:rsid w:val="00C80D19"/>
  </w:style>
  <w:style w:type="character" w:customStyle="1" w:styleId="WW8Num5z6">
    <w:name w:val="WW8Num5z6"/>
    <w:rsid w:val="00C80D19"/>
  </w:style>
  <w:style w:type="character" w:customStyle="1" w:styleId="WW8Num5z7">
    <w:name w:val="WW8Num5z7"/>
    <w:rsid w:val="00C80D19"/>
  </w:style>
  <w:style w:type="character" w:customStyle="1" w:styleId="WW8Num5z8">
    <w:name w:val="WW8Num5z8"/>
    <w:rsid w:val="00C80D19"/>
  </w:style>
  <w:style w:type="character" w:customStyle="1" w:styleId="WW8Num6z0">
    <w:name w:val="WW8Num6z0"/>
    <w:rsid w:val="00C80D19"/>
  </w:style>
  <w:style w:type="character" w:customStyle="1" w:styleId="WW8Num6z1">
    <w:name w:val="WW8Num6z1"/>
    <w:rsid w:val="00C80D19"/>
  </w:style>
  <w:style w:type="character" w:customStyle="1" w:styleId="WW8Num6z2">
    <w:name w:val="WW8Num6z2"/>
    <w:rsid w:val="00C80D19"/>
  </w:style>
  <w:style w:type="character" w:customStyle="1" w:styleId="WW8Num6z3">
    <w:name w:val="WW8Num6z3"/>
    <w:rsid w:val="00C80D19"/>
  </w:style>
  <w:style w:type="character" w:customStyle="1" w:styleId="WW8Num6z4">
    <w:name w:val="WW8Num6z4"/>
    <w:rsid w:val="00C80D19"/>
  </w:style>
  <w:style w:type="character" w:customStyle="1" w:styleId="WW8Num6z5">
    <w:name w:val="WW8Num6z5"/>
    <w:rsid w:val="00C80D19"/>
  </w:style>
  <w:style w:type="character" w:customStyle="1" w:styleId="WW8Num6z6">
    <w:name w:val="WW8Num6z6"/>
    <w:rsid w:val="00C80D19"/>
  </w:style>
  <w:style w:type="character" w:customStyle="1" w:styleId="WW8Num6z7">
    <w:name w:val="WW8Num6z7"/>
    <w:rsid w:val="00C80D19"/>
  </w:style>
  <w:style w:type="character" w:customStyle="1" w:styleId="WW8Num6z8">
    <w:name w:val="WW8Num6z8"/>
    <w:rsid w:val="00C80D19"/>
  </w:style>
  <w:style w:type="character" w:customStyle="1" w:styleId="WW8Num7z0">
    <w:name w:val="WW8Num7z0"/>
    <w:rsid w:val="00C80D19"/>
  </w:style>
  <w:style w:type="character" w:customStyle="1" w:styleId="WW8Num7z1">
    <w:name w:val="WW8Num7z1"/>
    <w:rsid w:val="00C80D19"/>
  </w:style>
  <w:style w:type="character" w:customStyle="1" w:styleId="WW8Num7z2">
    <w:name w:val="WW8Num7z2"/>
    <w:rsid w:val="00C80D19"/>
  </w:style>
  <w:style w:type="character" w:customStyle="1" w:styleId="WW8Num7z3">
    <w:name w:val="WW8Num7z3"/>
    <w:rsid w:val="00C80D19"/>
  </w:style>
  <w:style w:type="character" w:customStyle="1" w:styleId="WW8Num7z4">
    <w:name w:val="WW8Num7z4"/>
    <w:rsid w:val="00C80D19"/>
  </w:style>
  <w:style w:type="character" w:customStyle="1" w:styleId="WW8Num7z5">
    <w:name w:val="WW8Num7z5"/>
    <w:rsid w:val="00C80D19"/>
  </w:style>
  <w:style w:type="character" w:customStyle="1" w:styleId="WW8Num7z6">
    <w:name w:val="WW8Num7z6"/>
    <w:rsid w:val="00C80D19"/>
  </w:style>
  <w:style w:type="character" w:customStyle="1" w:styleId="WW8Num7z7">
    <w:name w:val="WW8Num7z7"/>
    <w:rsid w:val="00C80D19"/>
  </w:style>
  <w:style w:type="character" w:customStyle="1" w:styleId="WW8Num7z8">
    <w:name w:val="WW8Num7z8"/>
    <w:rsid w:val="00C80D19"/>
  </w:style>
  <w:style w:type="character" w:customStyle="1" w:styleId="WW8Num8z0">
    <w:name w:val="WW8Num8z0"/>
    <w:rsid w:val="00C80D19"/>
  </w:style>
  <w:style w:type="character" w:customStyle="1" w:styleId="WW8Num8z1">
    <w:name w:val="WW8Num8z1"/>
    <w:rsid w:val="00C80D19"/>
  </w:style>
  <w:style w:type="character" w:customStyle="1" w:styleId="WW8Num8z2">
    <w:name w:val="WW8Num8z2"/>
    <w:rsid w:val="00C80D19"/>
  </w:style>
  <w:style w:type="character" w:customStyle="1" w:styleId="WW8Num8z3">
    <w:name w:val="WW8Num8z3"/>
    <w:rsid w:val="00C80D19"/>
  </w:style>
  <w:style w:type="character" w:customStyle="1" w:styleId="WW8Num8z4">
    <w:name w:val="WW8Num8z4"/>
    <w:rsid w:val="00C80D19"/>
  </w:style>
  <w:style w:type="character" w:customStyle="1" w:styleId="WW8Num8z5">
    <w:name w:val="WW8Num8z5"/>
    <w:rsid w:val="00C80D19"/>
  </w:style>
  <w:style w:type="character" w:customStyle="1" w:styleId="WW8Num8z6">
    <w:name w:val="WW8Num8z6"/>
    <w:rsid w:val="00C80D19"/>
  </w:style>
  <w:style w:type="character" w:customStyle="1" w:styleId="WW8Num8z7">
    <w:name w:val="WW8Num8z7"/>
    <w:rsid w:val="00C80D19"/>
  </w:style>
  <w:style w:type="character" w:customStyle="1" w:styleId="WW8Num8z8">
    <w:name w:val="WW8Num8z8"/>
    <w:rsid w:val="00C80D19"/>
  </w:style>
  <w:style w:type="character" w:customStyle="1" w:styleId="WW8Num9z0">
    <w:name w:val="WW8Num9z0"/>
    <w:rsid w:val="00C80D19"/>
  </w:style>
  <w:style w:type="character" w:customStyle="1" w:styleId="WW8Num9z1">
    <w:name w:val="WW8Num9z1"/>
    <w:rsid w:val="00C80D19"/>
  </w:style>
  <w:style w:type="character" w:customStyle="1" w:styleId="WW8Num9z2">
    <w:name w:val="WW8Num9z2"/>
    <w:rsid w:val="00C80D19"/>
  </w:style>
  <w:style w:type="character" w:customStyle="1" w:styleId="WW8Num9z3">
    <w:name w:val="WW8Num9z3"/>
    <w:rsid w:val="00C80D19"/>
  </w:style>
  <w:style w:type="character" w:customStyle="1" w:styleId="WW8Num9z4">
    <w:name w:val="WW8Num9z4"/>
    <w:rsid w:val="00C80D19"/>
  </w:style>
  <w:style w:type="character" w:customStyle="1" w:styleId="WW8Num9z5">
    <w:name w:val="WW8Num9z5"/>
    <w:rsid w:val="00C80D19"/>
  </w:style>
  <w:style w:type="character" w:customStyle="1" w:styleId="WW8Num9z6">
    <w:name w:val="WW8Num9z6"/>
    <w:rsid w:val="00C80D19"/>
  </w:style>
  <w:style w:type="character" w:customStyle="1" w:styleId="WW8Num9z7">
    <w:name w:val="WW8Num9z7"/>
    <w:rsid w:val="00C80D19"/>
  </w:style>
  <w:style w:type="character" w:customStyle="1" w:styleId="WW8Num9z8">
    <w:name w:val="WW8Num9z8"/>
    <w:rsid w:val="00C80D19"/>
  </w:style>
  <w:style w:type="character" w:customStyle="1" w:styleId="WW8Num10z0">
    <w:name w:val="WW8Num10z0"/>
    <w:rsid w:val="00C80D19"/>
  </w:style>
  <w:style w:type="character" w:customStyle="1" w:styleId="WW8Num10z1">
    <w:name w:val="WW8Num10z1"/>
    <w:rsid w:val="00C80D19"/>
  </w:style>
  <w:style w:type="character" w:customStyle="1" w:styleId="WW8Num10z2">
    <w:name w:val="WW8Num10z2"/>
    <w:rsid w:val="00C80D19"/>
  </w:style>
  <w:style w:type="character" w:customStyle="1" w:styleId="WW8Num10z3">
    <w:name w:val="WW8Num10z3"/>
    <w:rsid w:val="00C80D19"/>
  </w:style>
  <w:style w:type="character" w:customStyle="1" w:styleId="WW8Num10z4">
    <w:name w:val="WW8Num10z4"/>
    <w:rsid w:val="00C80D19"/>
  </w:style>
  <w:style w:type="character" w:customStyle="1" w:styleId="WW8Num10z5">
    <w:name w:val="WW8Num10z5"/>
    <w:rsid w:val="00C80D19"/>
  </w:style>
  <w:style w:type="character" w:customStyle="1" w:styleId="WW8Num10z6">
    <w:name w:val="WW8Num10z6"/>
    <w:rsid w:val="00C80D19"/>
  </w:style>
  <w:style w:type="character" w:customStyle="1" w:styleId="WW8Num10z7">
    <w:name w:val="WW8Num10z7"/>
    <w:rsid w:val="00C80D19"/>
  </w:style>
  <w:style w:type="character" w:customStyle="1" w:styleId="WW8Num10z8">
    <w:name w:val="WW8Num10z8"/>
    <w:rsid w:val="00C80D19"/>
  </w:style>
  <w:style w:type="character" w:customStyle="1" w:styleId="WW8Num11z0">
    <w:name w:val="WW8Num11z0"/>
    <w:rsid w:val="00C80D19"/>
  </w:style>
  <w:style w:type="character" w:customStyle="1" w:styleId="WW8Num11z1">
    <w:name w:val="WW8Num11z1"/>
    <w:rsid w:val="00C80D19"/>
  </w:style>
  <w:style w:type="character" w:customStyle="1" w:styleId="WW8Num11z2">
    <w:name w:val="WW8Num11z2"/>
    <w:rsid w:val="00C80D19"/>
  </w:style>
  <w:style w:type="character" w:customStyle="1" w:styleId="WW8Num11z3">
    <w:name w:val="WW8Num11z3"/>
    <w:rsid w:val="00C80D19"/>
  </w:style>
  <w:style w:type="character" w:customStyle="1" w:styleId="WW8Num11z4">
    <w:name w:val="WW8Num11z4"/>
    <w:rsid w:val="00C80D19"/>
  </w:style>
  <w:style w:type="character" w:customStyle="1" w:styleId="WW8Num11z5">
    <w:name w:val="WW8Num11z5"/>
    <w:rsid w:val="00C80D19"/>
  </w:style>
  <w:style w:type="character" w:customStyle="1" w:styleId="WW8Num11z6">
    <w:name w:val="WW8Num11z6"/>
    <w:rsid w:val="00C80D19"/>
  </w:style>
  <w:style w:type="character" w:customStyle="1" w:styleId="WW8Num11z7">
    <w:name w:val="WW8Num11z7"/>
    <w:rsid w:val="00C80D19"/>
  </w:style>
  <w:style w:type="character" w:customStyle="1" w:styleId="WW8Num11z8">
    <w:name w:val="WW8Num11z8"/>
    <w:rsid w:val="00C80D19"/>
  </w:style>
  <w:style w:type="character" w:customStyle="1" w:styleId="WW8Num12z0">
    <w:name w:val="WW8Num12z0"/>
    <w:rsid w:val="00C80D19"/>
  </w:style>
  <w:style w:type="character" w:customStyle="1" w:styleId="WW8Num12z1">
    <w:name w:val="WW8Num12z1"/>
    <w:rsid w:val="00C80D19"/>
  </w:style>
  <w:style w:type="character" w:customStyle="1" w:styleId="WW8Num12z2">
    <w:name w:val="WW8Num12z2"/>
    <w:rsid w:val="00C80D19"/>
  </w:style>
  <w:style w:type="character" w:customStyle="1" w:styleId="WW8Num12z3">
    <w:name w:val="WW8Num12z3"/>
    <w:rsid w:val="00C80D19"/>
  </w:style>
  <w:style w:type="character" w:customStyle="1" w:styleId="WW8Num12z4">
    <w:name w:val="WW8Num12z4"/>
    <w:rsid w:val="00C80D19"/>
  </w:style>
  <w:style w:type="character" w:customStyle="1" w:styleId="WW8Num12z5">
    <w:name w:val="WW8Num12z5"/>
    <w:rsid w:val="00C80D19"/>
  </w:style>
  <w:style w:type="character" w:customStyle="1" w:styleId="WW8Num12z6">
    <w:name w:val="WW8Num12z6"/>
    <w:rsid w:val="00C80D19"/>
  </w:style>
  <w:style w:type="character" w:customStyle="1" w:styleId="WW8Num12z7">
    <w:name w:val="WW8Num12z7"/>
    <w:rsid w:val="00C80D19"/>
  </w:style>
  <w:style w:type="character" w:customStyle="1" w:styleId="WW8Num12z8">
    <w:name w:val="WW8Num12z8"/>
    <w:rsid w:val="00C80D19"/>
  </w:style>
  <w:style w:type="character" w:customStyle="1" w:styleId="WW8Num13z0">
    <w:name w:val="WW8Num13z0"/>
    <w:rsid w:val="00C80D19"/>
  </w:style>
  <w:style w:type="character" w:customStyle="1" w:styleId="WW8Num13z1">
    <w:name w:val="WW8Num13z1"/>
    <w:rsid w:val="00C80D19"/>
  </w:style>
  <w:style w:type="character" w:customStyle="1" w:styleId="WW8Num13z2">
    <w:name w:val="WW8Num13z2"/>
    <w:rsid w:val="00C80D19"/>
  </w:style>
  <w:style w:type="character" w:customStyle="1" w:styleId="WW8Num13z3">
    <w:name w:val="WW8Num13z3"/>
    <w:rsid w:val="00C80D19"/>
  </w:style>
  <w:style w:type="character" w:customStyle="1" w:styleId="WW8Num13z4">
    <w:name w:val="WW8Num13z4"/>
    <w:rsid w:val="00C80D19"/>
  </w:style>
  <w:style w:type="character" w:customStyle="1" w:styleId="WW8Num13z5">
    <w:name w:val="WW8Num13z5"/>
    <w:rsid w:val="00C80D19"/>
  </w:style>
  <w:style w:type="character" w:customStyle="1" w:styleId="WW8Num13z6">
    <w:name w:val="WW8Num13z6"/>
    <w:rsid w:val="00C80D19"/>
  </w:style>
  <w:style w:type="character" w:customStyle="1" w:styleId="WW8Num13z7">
    <w:name w:val="WW8Num13z7"/>
    <w:rsid w:val="00C80D19"/>
  </w:style>
  <w:style w:type="character" w:customStyle="1" w:styleId="WW8Num13z8">
    <w:name w:val="WW8Num13z8"/>
    <w:rsid w:val="00C80D19"/>
  </w:style>
  <w:style w:type="character" w:customStyle="1" w:styleId="WW8Num14z0">
    <w:name w:val="WW8Num14z0"/>
    <w:rsid w:val="00C80D19"/>
  </w:style>
  <w:style w:type="character" w:customStyle="1" w:styleId="WW8Num14z1">
    <w:name w:val="WW8Num14z1"/>
    <w:rsid w:val="00C80D19"/>
  </w:style>
  <w:style w:type="character" w:customStyle="1" w:styleId="WW8Num14z2">
    <w:name w:val="WW8Num14z2"/>
    <w:rsid w:val="00C80D19"/>
  </w:style>
  <w:style w:type="character" w:customStyle="1" w:styleId="WW8Num14z3">
    <w:name w:val="WW8Num14z3"/>
    <w:rsid w:val="00C80D19"/>
  </w:style>
  <w:style w:type="character" w:customStyle="1" w:styleId="WW8Num14z4">
    <w:name w:val="WW8Num14z4"/>
    <w:rsid w:val="00C80D19"/>
  </w:style>
  <w:style w:type="character" w:customStyle="1" w:styleId="WW8Num14z5">
    <w:name w:val="WW8Num14z5"/>
    <w:rsid w:val="00C80D19"/>
  </w:style>
  <w:style w:type="character" w:customStyle="1" w:styleId="WW8Num14z6">
    <w:name w:val="WW8Num14z6"/>
    <w:rsid w:val="00C80D19"/>
  </w:style>
  <w:style w:type="character" w:customStyle="1" w:styleId="WW8Num14z7">
    <w:name w:val="WW8Num14z7"/>
    <w:rsid w:val="00C80D19"/>
  </w:style>
  <w:style w:type="character" w:customStyle="1" w:styleId="WW8Num14z8">
    <w:name w:val="WW8Num14z8"/>
    <w:rsid w:val="00C80D19"/>
  </w:style>
  <w:style w:type="character" w:customStyle="1" w:styleId="WW8Num15z0">
    <w:name w:val="WW8Num15z0"/>
    <w:rsid w:val="00C80D19"/>
  </w:style>
  <w:style w:type="character" w:customStyle="1" w:styleId="WW8Num15z1">
    <w:name w:val="WW8Num15z1"/>
    <w:rsid w:val="00C80D19"/>
  </w:style>
  <w:style w:type="character" w:customStyle="1" w:styleId="WW8Num15z2">
    <w:name w:val="WW8Num15z2"/>
    <w:rsid w:val="00C80D19"/>
  </w:style>
  <w:style w:type="character" w:customStyle="1" w:styleId="WW8Num15z3">
    <w:name w:val="WW8Num15z3"/>
    <w:rsid w:val="00C80D19"/>
  </w:style>
  <w:style w:type="character" w:customStyle="1" w:styleId="WW8Num15z4">
    <w:name w:val="WW8Num15z4"/>
    <w:rsid w:val="00C80D19"/>
  </w:style>
  <w:style w:type="character" w:customStyle="1" w:styleId="WW8Num15z5">
    <w:name w:val="WW8Num15z5"/>
    <w:rsid w:val="00C80D19"/>
  </w:style>
  <w:style w:type="character" w:customStyle="1" w:styleId="WW8Num15z6">
    <w:name w:val="WW8Num15z6"/>
    <w:rsid w:val="00C80D19"/>
  </w:style>
  <w:style w:type="character" w:customStyle="1" w:styleId="WW8Num15z7">
    <w:name w:val="WW8Num15z7"/>
    <w:rsid w:val="00C80D19"/>
  </w:style>
  <w:style w:type="character" w:customStyle="1" w:styleId="WW8Num15z8">
    <w:name w:val="WW8Num15z8"/>
    <w:rsid w:val="00C80D19"/>
  </w:style>
  <w:style w:type="character" w:customStyle="1" w:styleId="WW8Num16z0">
    <w:name w:val="WW8Num16z0"/>
    <w:rsid w:val="00C80D19"/>
  </w:style>
  <w:style w:type="character" w:customStyle="1" w:styleId="WW8Num16z1">
    <w:name w:val="WW8Num16z1"/>
    <w:rsid w:val="00C80D19"/>
  </w:style>
  <w:style w:type="character" w:customStyle="1" w:styleId="WW8Num16z2">
    <w:name w:val="WW8Num16z2"/>
    <w:rsid w:val="00C80D19"/>
  </w:style>
  <w:style w:type="character" w:customStyle="1" w:styleId="WW8Num16z3">
    <w:name w:val="WW8Num16z3"/>
    <w:rsid w:val="00C80D19"/>
  </w:style>
  <w:style w:type="character" w:customStyle="1" w:styleId="WW8Num16z4">
    <w:name w:val="WW8Num16z4"/>
    <w:rsid w:val="00C80D19"/>
  </w:style>
  <w:style w:type="character" w:customStyle="1" w:styleId="WW8Num16z5">
    <w:name w:val="WW8Num16z5"/>
    <w:rsid w:val="00C80D19"/>
  </w:style>
  <w:style w:type="character" w:customStyle="1" w:styleId="WW8Num16z6">
    <w:name w:val="WW8Num16z6"/>
    <w:rsid w:val="00C80D19"/>
  </w:style>
  <w:style w:type="character" w:customStyle="1" w:styleId="WW8Num16z7">
    <w:name w:val="WW8Num16z7"/>
    <w:rsid w:val="00C80D19"/>
  </w:style>
  <w:style w:type="character" w:customStyle="1" w:styleId="WW8Num16z8">
    <w:name w:val="WW8Num16z8"/>
    <w:rsid w:val="00C80D19"/>
  </w:style>
  <w:style w:type="character" w:customStyle="1" w:styleId="WW8Num17z0">
    <w:name w:val="WW8Num17z0"/>
    <w:rsid w:val="00C80D19"/>
  </w:style>
  <w:style w:type="character" w:customStyle="1" w:styleId="WW8Num17z1">
    <w:name w:val="WW8Num17z1"/>
    <w:rsid w:val="00C80D19"/>
  </w:style>
  <w:style w:type="character" w:customStyle="1" w:styleId="WW8Num17z2">
    <w:name w:val="WW8Num17z2"/>
    <w:rsid w:val="00C80D19"/>
  </w:style>
  <w:style w:type="character" w:customStyle="1" w:styleId="WW8Num17z3">
    <w:name w:val="WW8Num17z3"/>
    <w:rsid w:val="00C80D19"/>
  </w:style>
  <w:style w:type="character" w:customStyle="1" w:styleId="WW8Num17z4">
    <w:name w:val="WW8Num17z4"/>
    <w:rsid w:val="00C80D19"/>
  </w:style>
  <w:style w:type="character" w:customStyle="1" w:styleId="WW8Num17z5">
    <w:name w:val="WW8Num17z5"/>
    <w:rsid w:val="00C80D19"/>
  </w:style>
  <w:style w:type="character" w:customStyle="1" w:styleId="WW8Num17z6">
    <w:name w:val="WW8Num17z6"/>
    <w:rsid w:val="00C80D19"/>
  </w:style>
  <w:style w:type="character" w:customStyle="1" w:styleId="WW8Num17z7">
    <w:name w:val="WW8Num17z7"/>
    <w:rsid w:val="00C80D19"/>
  </w:style>
  <w:style w:type="character" w:customStyle="1" w:styleId="WW8Num17z8">
    <w:name w:val="WW8Num17z8"/>
    <w:rsid w:val="00C80D19"/>
  </w:style>
  <w:style w:type="character" w:customStyle="1" w:styleId="WW8Num18z0">
    <w:name w:val="WW8Num18z0"/>
    <w:rsid w:val="00C80D19"/>
  </w:style>
  <w:style w:type="character" w:customStyle="1" w:styleId="WW8Num18z1">
    <w:name w:val="WW8Num18z1"/>
    <w:rsid w:val="00C80D19"/>
  </w:style>
  <w:style w:type="character" w:customStyle="1" w:styleId="WW8Num18z2">
    <w:name w:val="WW8Num18z2"/>
    <w:rsid w:val="00C80D19"/>
  </w:style>
  <w:style w:type="character" w:customStyle="1" w:styleId="WW8Num18z3">
    <w:name w:val="WW8Num18z3"/>
    <w:rsid w:val="00C80D19"/>
  </w:style>
  <w:style w:type="character" w:customStyle="1" w:styleId="WW8Num18z4">
    <w:name w:val="WW8Num18z4"/>
    <w:rsid w:val="00C80D19"/>
  </w:style>
  <w:style w:type="character" w:customStyle="1" w:styleId="WW8Num18z5">
    <w:name w:val="WW8Num18z5"/>
    <w:rsid w:val="00C80D19"/>
  </w:style>
  <w:style w:type="character" w:customStyle="1" w:styleId="WW8Num18z6">
    <w:name w:val="WW8Num18z6"/>
    <w:rsid w:val="00C80D19"/>
  </w:style>
  <w:style w:type="character" w:customStyle="1" w:styleId="WW8Num18z7">
    <w:name w:val="WW8Num18z7"/>
    <w:rsid w:val="00C80D19"/>
  </w:style>
  <w:style w:type="character" w:customStyle="1" w:styleId="WW8Num18z8">
    <w:name w:val="WW8Num18z8"/>
    <w:rsid w:val="00C80D19"/>
  </w:style>
  <w:style w:type="character" w:customStyle="1" w:styleId="WW8Num19z0">
    <w:name w:val="WW8Num19z0"/>
    <w:rsid w:val="00C80D19"/>
  </w:style>
  <w:style w:type="character" w:customStyle="1" w:styleId="WW8Num19z1">
    <w:name w:val="WW8Num19z1"/>
    <w:rsid w:val="00C80D19"/>
  </w:style>
  <w:style w:type="character" w:customStyle="1" w:styleId="WW8Num19z2">
    <w:name w:val="WW8Num19z2"/>
    <w:rsid w:val="00C80D19"/>
  </w:style>
  <w:style w:type="character" w:customStyle="1" w:styleId="WW8Num19z3">
    <w:name w:val="WW8Num19z3"/>
    <w:rsid w:val="00C80D19"/>
  </w:style>
  <w:style w:type="character" w:customStyle="1" w:styleId="WW8Num19z4">
    <w:name w:val="WW8Num19z4"/>
    <w:rsid w:val="00C80D19"/>
  </w:style>
  <w:style w:type="character" w:customStyle="1" w:styleId="WW8Num19z5">
    <w:name w:val="WW8Num19z5"/>
    <w:rsid w:val="00C80D19"/>
  </w:style>
  <w:style w:type="character" w:customStyle="1" w:styleId="WW8Num19z6">
    <w:name w:val="WW8Num19z6"/>
    <w:rsid w:val="00C80D19"/>
  </w:style>
  <w:style w:type="character" w:customStyle="1" w:styleId="WW8Num19z7">
    <w:name w:val="WW8Num19z7"/>
    <w:rsid w:val="00C80D19"/>
  </w:style>
  <w:style w:type="character" w:customStyle="1" w:styleId="WW8Num19z8">
    <w:name w:val="WW8Num19z8"/>
    <w:rsid w:val="00C80D19"/>
  </w:style>
  <w:style w:type="character" w:customStyle="1" w:styleId="WW8Num20z0">
    <w:name w:val="WW8Num20z0"/>
    <w:rsid w:val="00C80D19"/>
  </w:style>
  <w:style w:type="character" w:customStyle="1" w:styleId="WW8Num20z1">
    <w:name w:val="WW8Num20z1"/>
    <w:rsid w:val="00C80D19"/>
  </w:style>
  <w:style w:type="character" w:customStyle="1" w:styleId="WW8Num20z2">
    <w:name w:val="WW8Num20z2"/>
    <w:rsid w:val="00C80D19"/>
  </w:style>
  <w:style w:type="character" w:customStyle="1" w:styleId="WW8Num20z3">
    <w:name w:val="WW8Num20z3"/>
    <w:rsid w:val="00C80D19"/>
  </w:style>
  <w:style w:type="character" w:customStyle="1" w:styleId="WW8Num20z4">
    <w:name w:val="WW8Num20z4"/>
    <w:rsid w:val="00C80D19"/>
  </w:style>
  <w:style w:type="character" w:customStyle="1" w:styleId="WW8Num20z5">
    <w:name w:val="WW8Num20z5"/>
    <w:rsid w:val="00C80D19"/>
  </w:style>
  <w:style w:type="character" w:customStyle="1" w:styleId="WW8Num20z6">
    <w:name w:val="WW8Num20z6"/>
    <w:rsid w:val="00C80D19"/>
  </w:style>
  <w:style w:type="character" w:customStyle="1" w:styleId="WW8Num20z7">
    <w:name w:val="WW8Num20z7"/>
    <w:rsid w:val="00C80D19"/>
  </w:style>
  <w:style w:type="character" w:customStyle="1" w:styleId="WW8Num20z8">
    <w:name w:val="WW8Num20z8"/>
    <w:rsid w:val="00C80D19"/>
  </w:style>
  <w:style w:type="character" w:customStyle="1" w:styleId="WW8Num21z0">
    <w:name w:val="WW8Num21z0"/>
    <w:rsid w:val="00C80D19"/>
  </w:style>
  <w:style w:type="character" w:customStyle="1" w:styleId="WW8Num21z1">
    <w:name w:val="WW8Num21z1"/>
    <w:rsid w:val="00C80D19"/>
  </w:style>
  <w:style w:type="character" w:customStyle="1" w:styleId="WW8Num21z2">
    <w:name w:val="WW8Num21z2"/>
    <w:rsid w:val="00C80D19"/>
  </w:style>
  <w:style w:type="character" w:customStyle="1" w:styleId="WW8Num21z3">
    <w:name w:val="WW8Num21z3"/>
    <w:rsid w:val="00C80D19"/>
  </w:style>
  <w:style w:type="character" w:customStyle="1" w:styleId="WW8Num21z4">
    <w:name w:val="WW8Num21z4"/>
    <w:rsid w:val="00C80D19"/>
  </w:style>
  <w:style w:type="character" w:customStyle="1" w:styleId="WW8Num21z5">
    <w:name w:val="WW8Num21z5"/>
    <w:rsid w:val="00C80D19"/>
  </w:style>
  <w:style w:type="character" w:customStyle="1" w:styleId="WW8Num21z6">
    <w:name w:val="WW8Num21z6"/>
    <w:rsid w:val="00C80D19"/>
  </w:style>
  <w:style w:type="character" w:customStyle="1" w:styleId="WW8Num21z7">
    <w:name w:val="WW8Num21z7"/>
    <w:rsid w:val="00C80D19"/>
  </w:style>
  <w:style w:type="character" w:customStyle="1" w:styleId="WW8Num21z8">
    <w:name w:val="WW8Num21z8"/>
    <w:rsid w:val="00C80D19"/>
  </w:style>
  <w:style w:type="character" w:customStyle="1" w:styleId="WW8Num22z0">
    <w:name w:val="WW8Num22z0"/>
    <w:rsid w:val="00C80D19"/>
  </w:style>
  <w:style w:type="character" w:customStyle="1" w:styleId="WW8Num22z1">
    <w:name w:val="WW8Num22z1"/>
    <w:rsid w:val="00C80D19"/>
  </w:style>
  <w:style w:type="character" w:customStyle="1" w:styleId="WW8Num22z2">
    <w:name w:val="WW8Num22z2"/>
    <w:rsid w:val="00C80D19"/>
  </w:style>
  <w:style w:type="character" w:customStyle="1" w:styleId="WW8Num22z3">
    <w:name w:val="WW8Num22z3"/>
    <w:rsid w:val="00C80D19"/>
  </w:style>
  <w:style w:type="character" w:customStyle="1" w:styleId="WW8Num22z4">
    <w:name w:val="WW8Num22z4"/>
    <w:rsid w:val="00C80D19"/>
  </w:style>
  <w:style w:type="character" w:customStyle="1" w:styleId="WW8Num22z5">
    <w:name w:val="WW8Num22z5"/>
    <w:rsid w:val="00C80D19"/>
  </w:style>
  <w:style w:type="character" w:customStyle="1" w:styleId="WW8Num22z6">
    <w:name w:val="WW8Num22z6"/>
    <w:rsid w:val="00C80D19"/>
  </w:style>
  <w:style w:type="character" w:customStyle="1" w:styleId="WW8Num22z7">
    <w:name w:val="WW8Num22z7"/>
    <w:rsid w:val="00C80D19"/>
  </w:style>
  <w:style w:type="character" w:customStyle="1" w:styleId="WW8Num22z8">
    <w:name w:val="WW8Num22z8"/>
    <w:rsid w:val="00C80D19"/>
  </w:style>
  <w:style w:type="character" w:customStyle="1" w:styleId="WW8Num23z0">
    <w:name w:val="WW8Num23z0"/>
    <w:rsid w:val="00C80D19"/>
  </w:style>
  <w:style w:type="character" w:customStyle="1" w:styleId="WW8Num23z1">
    <w:name w:val="WW8Num23z1"/>
    <w:rsid w:val="00C80D19"/>
  </w:style>
  <w:style w:type="character" w:customStyle="1" w:styleId="WW8Num23z2">
    <w:name w:val="WW8Num23z2"/>
    <w:rsid w:val="00C80D19"/>
  </w:style>
  <w:style w:type="character" w:customStyle="1" w:styleId="WW8Num23z3">
    <w:name w:val="WW8Num23z3"/>
    <w:rsid w:val="00C80D19"/>
  </w:style>
  <w:style w:type="character" w:customStyle="1" w:styleId="WW8Num23z4">
    <w:name w:val="WW8Num23z4"/>
    <w:rsid w:val="00C80D19"/>
  </w:style>
  <w:style w:type="character" w:customStyle="1" w:styleId="WW8Num23z5">
    <w:name w:val="WW8Num23z5"/>
    <w:rsid w:val="00C80D19"/>
  </w:style>
  <w:style w:type="character" w:customStyle="1" w:styleId="WW8Num23z6">
    <w:name w:val="WW8Num23z6"/>
    <w:rsid w:val="00C80D19"/>
  </w:style>
  <w:style w:type="character" w:customStyle="1" w:styleId="WW8Num23z7">
    <w:name w:val="WW8Num23z7"/>
    <w:rsid w:val="00C80D19"/>
  </w:style>
  <w:style w:type="character" w:customStyle="1" w:styleId="WW8Num23z8">
    <w:name w:val="WW8Num23z8"/>
    <w:rsid w:val="00C80D19"/>
  </w:style>
  <w:style w:type="character" w:customStyle="1" w:styleId="WW8Num24z0">
    <w:name w:val="WW8Num24z0"/>
    <w:rsid w:val="00C80D19"/>
  </w:style>
  <w:style w:type="character" w:customStyle="1" w:styleId="WW8Num24z1">
    <w:name w:val="WW8Num24z1"/>
    <w:rsid w:val="00C80D19"/>
  </w:style>
  <w:style w:type="character" w:customStyle="1" w:styleId="WW8Num24z2">
    <w:name w:val="WW8Num24z2"/>
    <w:rsid w:val="00C80D19"/>
  </w:style>
  <w:style w:type="character" w:customStyle="1" w:styleId="WW8Num24z3">
    <w:name w:val="WW8Num24z3"/>
    <w:rsid w:val="00C80D19"/>
  </w:style>
  <w:style w:type="character" w:customStyle="1" w:styleId="WW8Num24z4">
    <w:name w:val="WW8Num24z4"/>
    <w:rsid w:val="00C80D19"/>
  </w:style>
  <w:style w:type="character" w:customStyle="1" w:styleId="WW8Num24z5">
    <w:name w:val="WW8Num24z5"/>
    <w:rsid w:val="00C80D19"/>
  </w:style>
  <w:style w:type="character" w:customStyle="1" w:styleId="WW8Num24z6">
    <w:name w:val="WW8Num24z6"/>
    <w:rsid w:val="00C80D19"/>
  </w:style>
  <w:style w:type="character" w:customStyle="1" w:styleId="WW8Num24z7">
    <w:name w:val="WW8Num24z7"/>
    <w:rsid w:val="00C80D19"/>
  </w:style>
  <w:style w:type="character" w:customStyle="1" w:styleId="WW8Num24z8">
    <w:name w:val="WW8Num24z8"/>
    <w:rsid w:val="00C80D19"/>
  </w:style>
  <w:style w:type="character" w:customStyle="1" w:styleId="WW8Num25z0">
    <w:name w:val="WW8Num25z0"/>
    <w:rsid w:val="00C80D19"/>
  </w:style>
  <w:style w:type="character" w:customStyle="1" w:styleId="WW8Num25z1">
    <w:name w:val="WW8Num25z1"/>
    <w:rsid w:val="00C80D19"/>
  </w:style>
  <w:style w:type="character" w:customStyle="1" w:styleId="WW8Num25z2">
    <w:name w:val="WW8Num25z2"/>
    <w:rsid w:val="00C80D19"/>
  </w:style>
  <w:style w:type="character" w:customStyle="1" w:styleId="WW8Num25z3">
    <w:name w:val="WW8Num25z3"/>
    <w:rsid w:val="00C80D19"/>
  </w:style>
  <w:style w:type="character" w:customStyle="1" w:styleId="WW8Num25z4">
    <w:name w:val="WW8Num25z4"/>
    <w:rsid w:val="00C80D19"/>
  </w:style>
  <w:style w:type="character" w:customStyle="1" w:styleId="WW8Num25z5">
    <w:name w:val="WW8Num25z5"/>
    <w:rsid w:val="00C80D19"/>
  </w:style>
  <w:style w:type="character" w:customStyle="1" w:styleId="WW8Num25z6">
    <w:name w:val="WW8Num25z6"/>
    <w:rsid w:val="00C80D19"/>
  </w:style>
  <w:style w:type="character" w:customStyle="1" w:styleId="WW8Num25z7">
    <w:name w:val="WW8Num25z7"/>
    <w:rsid w:val="00C80D19"/>
  </w:style>
  <w:style w:type="character" w:customStyle="1" w:styleId="WW8Num25z8">
    <w:name w:val="WW8Num25z8"/>
    <w:rsid w:val="00C80D19"/>
  </w:style>
  <w:style w:type="character" w:customStyle="1" w:styleId="WW8Num26z0">
    <w:name w:val="WW8Num26z0"/>
    <w:rsid w:val="00C80D19"/>
  </w:style>
  <w:style w:type="character" w:customStyle="1" w:styleId="WW8Num26z1">
    <w:name w:val="WW8Num26z1"/>
    <w:rsid w:val="00C80D19"/>
  </w:style>
  <w:style w:type="character" w:customStyle="1" w:styleId="WW8Num26z2">
    <w:name w:val="WW8Num26z2"/>
    <w:rsid w:val="00C80D19"/>
  </w:style>
  <w:style w:type="character" w:customStyle="1" w:styleId="WW8Num26z3">
    <w:name w:val="WW8Num26z3"/>
    <w:rsid w:val="00C80D19"/>
  </w:style>
  <w:style w:type="character" w:customStyle="1" w:styleId="WW8Num26z4">
    <w:name w:val="WW8Num26z4"/>
    <w:rsid w:val="00C80D19"/>
  </w:style>
  <w:style w:type="character" w:customStyle="1" w:styleId="WW8Num26z5">
    <w:name w:val="WW8Num26z5"/>
    <w:rsid w:val="00C80D19"/>
  </w:style>
  <w:style w:type="character" w:customStyle="1" w:styleId="WW8Num26z6">
    <w:name w:val="WW8Num26z6"/>
    <w:rsid w:val="00C80D19"/>
  </w:style>
  <w:style w:type="character" w:customStyle="1" w:styleId="WW8Num26z7">
    <w:name w:val="WW8Num26z7"/>
    <w:rsid w:val="00C80D19"/>
  </w:style>
  <w:style w:type="character" w:customStyle="1" w:styleId="WW8Num26z8">
    <w:name w:val="WW8Num26z8"/>
    <w:rsid w:val="00C80D19"/>
  </w:style>
  <w:style w:type="character" w:customStyle="1" w:styleId="WW8Num27z0">
    <w:name w:val="WW8Num27z0"/>
    <w:rsid w:val="00C80D19"/>
  </w:style>
  <w:style w:type="character" w:customStyle="1" w:styleId="WW8Num27z1">
    <w:name w:val="WW8Num27z1"/>
    <w:rsid w:val="00C80D19"/>
  </w:style>
  <w:style w:type="character" w:customStyle="1" w:styleId="WW8Num27z2">
    <w:name w:val="WW8Num27z2"/>
    <w:rsid w:val="00C80D19"/>
  </w:style>
  <w:style w:type="character" w:customStyle="1" w:styleId="WW8Num27z3">
    <w:name w:val="WW8Num27z3"/>
    <w:rsid w:val="00C80D19"/>
  </w:style>
  <w:style w:type="character" w:customStyle="1" w:styleId="WW8Num27z4">
    <w:name w:val="WW8Num27z4"/>
    <w:rsid w:val="00C80D19"/>
  </w:style>
  <w:style w:type="character" w:customStyle="1" w:styleId="WW8Num27z5">
    <w:name w:val="WW8Num27z5"/>
    <w:rsid w:val="00C80D19"/>
  </w:style>
  <w:style w:type="character" w:customStyle="1" w:styleId="WW8Num27z6">
    <w:name w:val="WW8Num27z6"/>
    <w:rsid w:val="00C80D19"/>
  </w:style>
  <w:style w:type="character" w:customStyle="1" w:styleId="WW8Num27z7">
    <w:name w:val="WW8Num27z7"/>
    <w:rsid w:val="00C80D19"/>
  </w:style>
  <w:style w:type="character" w:customStyle="1" w:styleId="WW8Num27z8">
    <w:name w:val="WW8Num27z8"/>
    <w:rsid w:val="00C80D19"/>
  </w:style>
  <w:style w:type="character" w:customStyle="1" w:styleId="WW8Num28z0">
    <w:name w:val="WW8Num28z0"/>
    <w:rsid w:val="00C80D19"/>
  </w:style>
  <w:style w:type="character" w:customStyle="1" w:styleId="WW8Num28z1">
    <w:name w:val="WW8Num28z1"/>
    <w:rsid w:val="00C80D19"/>
  </w:style>
  <w:style w:type="character" w:customStyle="1" w:styleId="WW8Num28z2">
    <w:name w:val="WW8Num28z2"/>
    <w:rsid w:val="00C80D19"/>
  </w:style>
  <w:style w:type="character" w:customStyle="1" w:styleId="WW8Num28z3">
    <w:name w:val="WW8Num28z3"/>
    <w:rsid w:val="00C80D19"/>
  </w:style>
  <w:style w:type="character" w:customStyle="1" w:styleId="WW8Num28z4">
    <w:name w:val="WW8Num28z4"/>
    <w:rsid w:val="00C80D19"/>
  </w:style>
  <w:style w:type="character" w:customStyle="1" w:styleId="WW8Num28z5">
    <w:name w:val="WW8Num28z5"/>
    <w:rsid w:val="00C80D19"/>
  </w:style>
  <w:style w:type="character" w:customStyle="1" w:styleId="WW8Num28z6">
    <w:name w:val="WW8Num28z6"/>
    <w:rsid w:val="00C80D19"/>
  </w:style>
  <w:style w:type="character" w:customStyle="1" w:styleId="WW8Num28z7">
    <w:name w:val="WW8Num28z7"/>
    <w:rsid w:val="00C80D19"/>
  </w:style>
  <w:style w:type="character" w:customStyle="1" w:styleId="WW8Num28z8">
    <w:name w:val="WW8Num28z8"/>
    <w:rsid w:val="00C80D19"/>
  </w:style>
  <w:style w:type="character" w:customStyle="1" w:styleId="WW8Num29z0">
    <w:name w:val="WW8Num29z0"/>
    <w:rsid w:val="00C80D19"/>
  </w:style>
  <w:style w:type="character" w:customStyle="1" w:styleId="WW8Num30z0">
    <w:name w:val="WW8Num30z0"/>
    <w:rsid w:val="00C80D19"/>
  </w:style>
  <w:style w:type="character" w:customStyle="1" w:styleId="WW8Num30z1">
    <w:name w:val="WW8Num30z1"/>
    <w:rsid w:val="00C80D19"/>
  </w:style>
  <w:style w:type="character" w:customStyle="1" w:styleId="WW8Num30z2">
    <w:name w:val="WW8Num30z2"/>
    <w:rsid w:val="00C80D19"/>
  </w:style>
  <w:style w:type="character" w:customStyle="1" w:styleId="WW8Num30z3">
    <w:name w:val="WW8Num30z3"/>
    <w:rsid w:val="00C80D19"/>
  </w:style>
  <w:style w:type="character" w:customStyle="1" w:styleId="WW8Num30z4">
    <w:name w:val="WW8Num30z4"/>
    <w:rsid w:val="00C80D19"/>
  </w:style>
  <w:style w:type="character" w:customStyle="1" w:styleId="WW8Num30z5">
    <w:name w:val="WW8Num30z5"/>
    <w:rsid w:val="00C80D19"/>
  </w:style>
  <w:style w:type="character" w:customStyle="1" w:styleId="WW8Num30z6">
    <w:name w:val="WW8Num30z6"/>
    <w:rsid w:val="00C80D19"/>
  </w:style>
  <w:style w:type="character" w:customStyle="1" w:styleId="WW8Num30z7">
    <w:name w:val="WW8Num30z7"/>
    <w:rsid w:val="00C80D19"/>
  </w:style>
  <w:style w:type="character" w:customStyle="1" w:styleId="WW8Num30z8">
    <w:name w:val="WW8Num30z8"/>
    <w:rsid w:val="00C80D19"/>
  </w:style>
  <w:style w:type="character" w:customStyle="1" w:styleId="WW8Num31z0">
    <w:name w:val="WW8Num31z0"/>
    <w:rsid w:val="00C80D19"/>
  </w:style>
  <w:style w:type="character" w:customStyle="1" w:styleId="WW8Num31z1">
    <w:name w:val="WW8Num31z1"/>
    <w:rsid w:val="00C80D19"/>
  </w:style>
  <w:style w:type="character" w:customStyle="1" w:styleId="WW8Num31z2">
    <w:name w:val="WW8Num31z2"/>
    <w:rsid w:val="00C80D19"/>
  </w:style>
  <w:style w:type="character" w:customStyle="1" w:styleId="WW8Num31z3">
    <w:name w:val="WW8Num31z3"/>
    <w:rsid w:val="00C80D19"/>
  </w:style>
  <w:style w:type="character" w:customStyle="1" w:styleId="WW8Num31z4">
    <w:name w:val="WW8Num31z4"/>
    <w:rsid w:val="00C80D19"/>
  </w:style>
  <w:style w:type="character" w:customStyle="1" w:styleId="WW8Num31z5">
    <w:name w:val="WW8Num31z5"/>
    <w:rsid w:val="00C80D19"/>
  </w:style>
  <w:style w:type="character" w:customStyle="1" w:styleId="WW8Num31z6">
    <w:name w:val="WW8Num31z6"/>
    <w:rsid w:val="00C80D19"/>
  </w:style>
  <w:style w:type="character" w:customStyle="1" w:styleId="WW8Num31z7">
    <w:name w:val="WW8Num31z7"/>
    <w:rsid w:val="00C80D19"/>
  </w:style>
  <w:style w:type="character" w:customStyle="1" w:styleId="WW8Num31z8">
    <w:name w:val="WW8Num31z8"/>
    <w:rsid w:val="00C80D19"/>
  </w:style>
  <w:style w:type="character" w:customStyle="1" w:styleId="WW8Num32z0">
    <w:name w:val="WW8Num32z0"/>
    <w:rsid w:val="00C80D19"/>
  </w:style>
  <w:style w:type="character" w:customStyle="1" w:styleId="WW8Num32z1">
    <w:name w:val="WW8Num32z1"/>
    <w:rsid w:val="00C80D19"/>
  </w:style>
  <w:style w:type="character" w:customStyle="1" w:styleId="WW8Num32z2">
    <w:name w:val="WW8Num32z2"/>
    <w:rsid w:val="00C80D19"/>
  </w:style>
  <w:style w:type="character" w:customStyle="1" w:styleId="WW8Num32z3">
    <w:name w:val="WW8Num32z3"/>
    <w:rsid w:val="00C80D19"/>
  </w:style>
  <w:style w:type="character" w:customStyle="1" w:styleId="WW8Num32z4">
    <w:name w:val="WW8Num32z4"/>
    <w:rsid w:val="00C80D19"/>
  </w:style>
  <w:style w:type="character" w:customStyle="1" w:styleId="WW8Num32z5">
    <w:name w:val="WW8Num32z5"/>
    <w:rsid w:val="00C80D19"/>
  </w:style>
  <w:style w:type="character" w:customStyle="1" w:styleId="WW8Num32z6">
    <w:name w:val="WW8Num32z6"/>
    <w:rsid w:val="00C80D19"/>
  </w:style>
  <w:style w:type="character" w:customStyle="1" w:styleId="WW8Num32z7">
    <w:name w:val="WW8Num32z7"/>
    <w:rsid w:val="00C80D19"/>
  </w:style>
  <w:style w:type="character" w:customStyle="1" w:styleId="WW8Num32z8">
    <w:name w:val="WW8Num32z8"/>
    <w:rsid w:val="00C80D19"/>
  </w:style>
  <w:style w:type="character" w:customStyle="1" w:styleId="WW8Num33z0">
    <w:name w:val="WW8Num33z0"/>
    <w:rsid w:val="00C80D19"/>
  </w:style>
  <w:style w:type="character" w:customStyle="1" w:styleId="WW8Num33z1">
    <w:name w:val="WW8Num33z1"/>
    <w:rsid w:val="00C80D19"/>
  </w:style>
  <w:style w:type="character" w:customStyle="1" w:styleId="WW8Num33z2">
    <w:name w:val="WW8Num33z2"/>
    <w:rsid w:val="00C80D19"/>
  </w:style>
  <w:style w:type="character" w:customStyle="1" w:styleId="WW8Num33z3">
    <w:name w:val="WW8Num33z3"/>
    <w:rsid w:val="00C80D19"/>
  </w:style>
  <w:style w:type="character" w:customStyle="1" w:styleId="WW8Num33z4">
    <w:name w:val="WW8Num33z4"/>
    <w:rsid w:val="00C80D19"/>
  </w:style>
  <w:style w:type="character" w:customStyle="1" w:styleId="WW8Num33z5">
    <w:name w:val="WW8Num33z5"/>
    <w:rsid w:val="00C80D19"/>
  </w:style>
  <w:style w:type="character" w:customStyle="1" w:styleId="WW8Num33z6">
    <w:name w:val="WW8Num33z6"/>
    <w:rsid w:val="00C80D19"/>
  </w:style>
  <w:style w:type="character" w:customStyle="1" w:styleId="WW8Num33z7">
    <w:name w:val="WW8Num33z7"/>
    <w:rsid w:val="00C80D19"/>
  </w:style>
  <w:style w:type="character" w:customStyle="1" w:styleId="WW8Num33z8">
    <w:name w:val="WW8Num33z8"/>
    <w:rsid w:val="00C80D19"/>
  </w:style>
  <w:style w:type="character" w:customStyle="1" w:styleId="WW8Num34z0">
    <w:name w:val="WW8Num34z0"/>
    <w:rsid w:val="00C80D19"/>
  </w:style>
  <w:style w:type="character" w:customStyle="1" w:styleId="WW8Num34z1">
    <w:name w:val="WW8Num34z1"/>
    <w:rsid w:val="00C80D19"/>
  </w:style>
  <w:style w:type="character" w:customStyle="1" w:styleId="WW8Num34z2">
    <w:name w:val="WW8Num34z2"/>
    <w:rsid w:val="00C80D19"/>
  </w:style>
  <w:style w:type="character" w:customStyle="1" w:styleId="WW8Num34z3">
    <w:name w:val="WW8Num34z3"/>
    <w:rsid w:val="00C80D19"/>
  </w:style>
  <w:style w:type="character" w:customStyle="1" w:styleId="WW8Num34z4">
    <w:name w:val="WW8Num34z4"/>
    <w:rsid w:val="00C80D19"/>
  </w:style>
  <w:style w:type="character" w:customStyle="1" w:styleId="WW8Num34z5">
    <w:name w:val="WW8Num34z5"/>
    <w:rsid w:val="00C80D19"/>
  </w:style>
  <w:style w:type="character" w:customStyle="1" w:styleId="WW8Num34z6">
    <w:name w:val="WW8Num34z6"/>
    <w:rsid w:val="00C80D19"/>
  </w:style>
  <w:style w:type="character" w:customStyle="1" w:styleId="WW8Num34z7">
    <w:name w:val="WW8Num34z7"/>
    <w:rsid w:val="00C80D19"/>
  </w:style>
  <w:style w:type="character" w:customStyle="1" w:styleId="WW8Num34z8">
    <w:name w:val="WW8Num34z8"/>
    <w:rsid w:val="00C80D19"/>
  </w:style>
  <w:style w:type="character" w:customStyle="1" w:styleId="WW8NumSt2z0">
    <w:name w:val="WW8NumSt2z0"/>
    <w:rsid w:val="00C80D19"/>
    <w:rPr>
      <w:rFonts w:ascii="Symbol" w:hAnsi="Symbol"/>
    </w:rPr>
  </w:style>
  <w:style w:type="character" w:styleId="PageNumber">
    <w:name w:val="page number"/>
    <w:basedOn w:val="DefaultParagraphFont"/>
    <w:uiPriority w:val="99"/>
    <w:rsid w:val="00C80D19"/>
    <w:rPr>
      <w:rFonts w:cs="Times New Roman"/>
    </w:rPr>
  </w:style>
  <w:style w:type="character" w:customStyle="1" w:styleId="FootnoteCharacters">
    <w:name w:val="Footnote Characters"/>
    <w:rsid w:val="00C80D19"/>
    <w:rPr>
      <w:position w:val="0"/>
      <w:sz w:val="12"/>
      <w:vertAlign w:val="baseline"/>
    </w:rPr>
  </w:style>
  <w:style w:type="character" w:styleId="Hyperlink">
    <w:name w:val="Hyperlink"/>
    <w:basedOn w:val="DefaultParagraphFont"/>
    <w:uiPriority w:val="99"/>
    <w:rsid w:val="00C80D1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80D1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BodyText"/>
    <w:rsid w:val="00C80D1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80D19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List">
    <w:name w:val="List"/>
    <w:basedOn w:val="BodyText"/>
    <w:uiPriority w:val="99"/>
    <w:rsid w:val="00C80D19"/>
    <w:rPr>
      <w:rFonts w:ascii="Times New Roman" w:hAnsi="Times New Roman" w:cs="FreeSans"/>
    </w:rPr>
  </w:style>
  <w:style w:type="paragraph" w:styleId="Caption">
    <w:name w:val="caption"/>
    <w:basedOn w:val="Normal"/>
    <w:next w:val="Normal"/>
    <w:uiPriority w:val="35"/>
    <w:qFormat/>
    <w:rsid w:val="00C80D19"/>
    <w:pPr>
      <w:spacing w:before="120" w:after="120"/>
    </w:pPr>
    <w:rPr>
      <w:b/>
    </w:rPr>
  </w:style>
  <w:style w:type="paragraph" w:customStyle="1" w:styleId="Index">
    <w:name w:val="Index"/>
    <w:basedOn w:val="Normal"/>
    <w:rsid w:val="00C80D19"/>
    <w:pPr>
      <w:suppressLineNumbers/>
    </w:pPr>
    <w:rPr>
      <w:rFonts w:ascii="Times New Roman" w:hAnsi="Times New Roman" w:cs="FreeSans"/>
    </w:rPr>
  </w:style>
  <w:style w:type="paragraph" w:styleId="Header">
    <w:name w:val="header"/>
    <w:basedOn w:val="Normal"/>
    <w:link w:val="Head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Footer">
    <w:name w:val="footer"/>
    <w:basedOn w:val="Normal"/>
    <w:link w:val="FooterChar"/>
    <w:uiPriority w:val="99"/>
    <w:rsid w:val="00C80D1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Title">
    <w:name w:val="Title"/>
    <w:basedOn w:val="Normal"/>
    <w:next w:val="author"/>
    <w:link w:val="TitleChar"/>
    <w:uiPriority w:val="10"/>
    <w:rsid w:val="00C80D19"/>
    <w:pPr>
      <w:keepNext/>
      <w:keepLines/>
      <w:pageBreakBefore/>
      <w:spacing w:after="460" w:line="348" w:lineRule="exact"/>
      <w:ind w:firstLine="0"/>
      <w:jc w:val="center"/>
    </w:pPr>
    <w:rPr>
      <w:b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0"/>
    <w:rsid w:val="00C80D19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zh-CN"/>
    </w:rPr>
  </w:style>
  <w:style w:type="paragraph" w:customStyle="1" w:styleId="author">
    <w:name w:val="author"/>
    <w:basedOn w:val="Normal"/>
    <w:next w:val="authorinfo"/>
    <w:rsid w:val="00C80D19"/>
    <w:pPr>
      <w:spacing w:after="220"/>
      <w:jc w:val="center"/>
    </w:pPr>
  </w:style>
  <w:style w:type="paragraph" w:customStyle="1" w:styleId="address">
    <w:name w:val="address"/>
    <w:basedOn w:val="Normal"/>
    <w:next w:val="email"/>
    <w:rsid w:val="00C80D19"/>
    <w:pPr>
      <w:jc w:val="center"/>
    </w:pPr>
    <w:rPr>
      <w:sz w:val="18"/>
    </w:rPr>
  </w:style>
  <w:style w:type="paragraph" w:customStyle="1" w:styleId="email">
    <w:name w:val="email"/>
    <w:basedOn w:val="Normal"/>
    <w:next w:val="abstract"/>
    <w:rsid w:val="00C80D19"/>
    <w:pPr>
      <w:spacing w:before="20" w:after="40"/>
      <w:jc w:val="center"/>
    </w:pPr>
    <w:rPr>
      <w:rFonts w:ascii="Courier New" w:hAnsi="Courier New" w:cs="Courier New"/>
      <w:b/>
      <w:bCs/>
      <w:w w:val="90"/>
      <w:sz w:val="18"/>
      <w:szCs w:val="18"/>
    </w:rPr>
  </w:style>
  <w:style w:type="paragraph" w:customStyle="1" w:styleId="heading10">
    <w:name w:val="heading1"/>
    <w:basedOn w:val="Heading1"/>
    <w:next w:val="p1a"/>
    <w:rsid w:val="00C80D19"/>
    <w:pPr>
      <w:numPr>
        <w:numId w:val="0"/>
      </w:numPr>
      <w:ind w:left="567" w:hanging="567"/>
    </w:pPr>
  </w:style>
  <w:style w:type="paragraph" w:customStyle="1" w:styleId="heading20">
    <w:name w:val="heading2"/>
    <w:basedOn w:val="Normal"/>
    <w:next w:val="p1a"/>
    <w:rsid w:val="00C80D19"/>
    <w:pPr>
      <w:keepNext/>
      <w:keepLines/>
      <w:tabs>
        <w:tab w:val="left" w:pos="510"/>
      </w:tabs>
      <w:spacing w:before="440" w:after="220"/>
      <w:ind w:firstLine="0"/>
    </w:pPr>
    <w:rPr>
      <w:b/>
    </w:rPr>
  </w:style>
  <w:style w:type="paragraph" w:customStyle="1" w:styleId="heading30">
    <w:name w:val="heading3"/>
    <w:basedOn w:val="Normal"/>
    <w:next w:val="p1a"/>
    <w:rsid w:val="00C80D19"/>
    <w:pPr>
      <w:keepNext/>
      <w:keepLines/>
      <w:tabs>
        <w:tab w:val="left" w:pos="284"/>
      </w:tabs>
      <w:spacing w:before="320"/>
      <w:ind w:firstLine="0"/>
    </w:pPr>
    <w:rPr>
      <w:b/>
    </w:rPr>
  </w:style>
  <w:style w:type="paragraph" w:customStyle="1" w:styleId="equation">
    <w:name w:val="equation"/>
    <w:basedOn w:val="Normal"/>
    <w:next w:val="Normal"/>
    <w:rsid w:val="00C80D19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urelegend">
    <w:name w:val="figure 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p1a">
    <w:name w:val="p1a"/>
    <w:basedOn w:val="Normal"/>
    <w:next w:val="Normal"/>
    <w:rsid w:val="00C80D19"/>
    <w:pPr>
      <w:ind w:firstLine="0"/>
    </w:pPr>
  </w:style>
  <w:style w:type="paragraph" w:customStyle="1" w:styleId="abstract">
    <w:name w:val="abstract"/>
    <w:basedOn w:val="p1a"/>
    <w:next w:val="Normal"/>
    <w:rsid w:val="00C80D19"/>
    <w:pPr>
      <w:spacing w:before="60" w:after="60"/>
      <w:ind w:left="567" w:right="567"/>
    </w:pPr>
    <w:rPr>
      <w:sz w:val="18"/>
    </w:rPr>
  </w:style>
  <w:style w:type="paragraph" w:customStyle="1" w:styleId="referenceitem">
    <w:name w:val="referenceitem"/>
    <w:basedOn w:val="Normal"/>
    <w:rsid w:val="00C80D19"/>
    <w:pPr>
      <w:ind w:left="227" w:hanging="227"/>
    </w:pPr>
    <w:rPr>
      <w:sz w:val="17"/>
      <w:szCs w:val="17"/>
    </w:rPr>
  </w:style>
  <w:style w:type="paragraph" w:customStyle="1" w:styleId="Runninghead-left">
    <w:name w:val="Running head - left"/>
    <w:basedOn w:val="Normal"/>
    <w:rsid w:val="00C80D19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C80D19"/>
    <w:pPr>
      <w:jc w:val="right"/>
    </w:pPr>
  </w:style>
  <w:style w:type="paragraph" w:customStyle="1" w:styleId="Item">
    <w:name w:val="Item"/>
    <w:basedOn w:val="Normal"/>
    <w:next w:val="Normal"/>
    <w:rsid w:val="00C80D19"/>
    <w:pPr>
      <w:numPr>
        <w:numId w:val="4"/>
      </w:numPr>
      <w:tabs>
        <w:tab w:val="left" w:pos="227"/>
        <w:tab w:val="left" w:pos="454"/>
      </w:tabs>
    </w:pPr>
  </w:style>
  <w:style w:type="paragraph" w:customStyle="1" w:styleId="BulletItem">
    <w:name w:val="Bullet Item"/>
    <w:basedOn w:val="Item"/>
    <w:rsid w:val="00C80D19"/>
    <w:pPr>
      <w:numPr>
        <w:numId w:val="5"/>
      </w:numPr>
    </w:pPr>
  </w:style>
  <w:style w:type="paragraph" w:customStyle="1" w:styleId="NumberedItem">
    <w:name w:val="Numbered Item"/>
    <w:basedOn w:val="Item"/>
    <w:rsid w:val="00C80D19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rsid w:val="00C80D19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C80D19"/>
    <w:rPr>
      <w:rFonts w:ascii="Georgia" w:hAnsi="Georgia" w:cs="Georgia"/>
      <w:lang w:eastAsia="zh-CN"/>
    </w:rPr>
  </w:style>
  <w:style w:type="paragraph" w:customStyle="1" w:styleId="programcode">
    <w:name w:val="programcode"/>
    <w:basedOn w:val="Normal"/>
    <w:rsid w:val="00C80D19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 New" w:hAnsi="Courier New" w:cs="Courier New"/>
      <w:b/>
      <w:bCs/>
      <w:w w:val="90"/>
    </w:rPr>
  </w:style>
  <w:style w:type="paragraph" w:customStyle="1" w:styleId="FunotentextFootnote">
    <w:name w:val="Fußnotentext.Footnote"/>
    <w:basedOn w:val="Normal"/>
    <w:rsid w:val="00C80D19"/>
    <w:pPr>
      <w:tabs>
        <w:tab w:val="left" w:pos="170"/>
      </w:tabs>
      <w:ind w:left="170" w:hanging="170"/>
    </w:pPr>
    <w:rPr>
      <w:sz w:val="18"/>
    </w:rPr>
  </w:style>
  <w:style w:type="paragraph" w:customStyle="1" w:styleId="heading40">
    <w:name w:val="heading4"/>
    <w:basedOn w:val="Normal"/>
    <w:next w:val="p1a"/>
    <w:rsid w:val="00C80D19"/>
    <w:pPr>
      <w:spacing w:before="320"/>
      <w:ind w:firstLine="0"/>
    </w:pPr>
    <w:rPr>
      <w:i/>
    </w:rPr>
  </w:style>
  <w:style w:type="paragraph" w:styleId="BodyText2">
    <w:name w:val="Body Text 2"/>
    <w:basedOn w:val="Normal"/>
    <w:link w:val="BodyText2Char"/>
    <w:uiPriority w:val="99"/>
    <w:rsid w:val="00C80D19"/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80D19"/>
    <w:rPr>
      <w:rFonts w:ascii="Georgia" w:hAnsi="Georgia" w:cs="Georgia"/>
      <w:lang w:eastAsia="zh-CN"/>
    </w:rPr>
  </w:style>
  <w:style w:type="paragraph" w:styleId="DocumentMap">
    <w:name w:val="Document Map"/>
    <w:basedOn w:val="Normal"/>
    <w:link w:val="DocumentMapChar"/>
    <w:uiPriority w:val="99"/>
    <w:rsid w:val="00C80D1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80D19"/>
    <w:rPr>
      <w:rFonts w:ascii="Tahoma" w:hAnsi="Tahoma" w:cs="Tahoma"/>
      <w:sz w:val="16"/>
      <w:szCs w:val="16"/>
      <w:lang w:eastAsia="zh-CN"/>
    </w:rPr>
  </w:style>
  <w:style w:type="paragraph" w:customStyle="1" w:styleId="authorinfo">
    <w:name w:val="authorinfo"/>
    <w:basedOn w:val="Normal"/>
    <w:next w:val="email"/>
    <w:rsid w:val="00C80D19"/>
    <w:pPr>
      <w:jc w:val="center"/>
    </w:pPr>
    <w:rPr>
      <w:sz w:val="18"/>
    </w:rPr>
  </w:style>
  <w:style w:type="paragraph" w:customStyle="1" w:styleId="figlegend">
    <w:name w:val="figlegend"/>
    <w:basedOn w:val="Normal"/>
    <w:next w:val="Normal"/>
    <w:rsid w:val="00C80D19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al"/>
    <w:next w:val="Normal"/>
    <w:rsid w:val="00C80D1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">
    <w:name w:val="reference"/>
    <w:basedOn w:val="Normal"/>
    <w:rsid w:val="00C80D19"/>
    <w:pPr>
      <w:ind w:left="340" w:hanging="340"/>
    </w:pPr>
    <w:rPr>
      <w:sz w:val="18"/>
    </w:rPr>
  </w:style>
  <w:style w:type="paragraph" w:customStyle="1" w:styleId="Figure">
    <w:name w:val="Figure"/>
    <w:basedOn w:val="Normal"/>
    <w:next w:val="Caption"/>
    <w:rsid w:val="00C80D19"/>
    <w:pPr>
      <w:keepNext/>
      <w:spacing w:before="240" w:after="120"/>
      <w:ind w:firstLine="0"/>
      <w:jc w:val="center"/>
    </w:pPr>
  </w:style>
  <w:style w:type="paragraph" w:customStyle="1" w:styleId="TableContents">
    <w:name w:val="Table Contents"/>
    <w:basedOn w:val="Normal"/>
    <w:rsid w:val="00C80D19"/>
    <w:pPr>
      <w:suppressLineNumbers/>
    </w:pPr>
  </w:style>
  <w:style w:type="paragraph" w:customStyle="1" w:styleId="TableHeading">
    <w:name w:val="Table Heading"/>
    <w:basedOn w:val="TableContents"/>
    <w:rsid w:val="00C80D19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7336E8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adovi\konferencija.bioinfo.jun.2012\word\dmbi2012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dmbi2012emplate.dot</Template>
  <TotalTime>167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 in Computer Science:</vt:lpstr>
    </vt:vector>
  </TitlesOfParts>
  <Company>Kuca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 in Computer Science:</dc:title>
  <dc:creator>f</dc:creator>
  <cp:lastModifiedBy>Windows User</cp:lastModifiedBy>
  <cp:revision>39</cp:revision>
  <cp:lastPrinted>2016-02-18T19:08:00Z</cp:lastPrinted>
  <dcterms:created xsi:type="dcterms:W3CDTF">2021-02-10T13:50:00Z</dcterms:created>
  <dcterms:modified xsi:type="dcterms:W3CDTF">2021-04-29T10:12:00Z</dcterms:modified>
</cp:coreProperties>
</file>